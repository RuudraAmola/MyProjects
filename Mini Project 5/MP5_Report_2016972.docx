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6444" w14:textId="77777777" w:rsidR="00BC3CEC" w:rsidRDefault="00BA01D3">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8576445" w14:textId="77777777" w:rsidR="00BC3CEC" w:rsidRDefault="00BA01D3">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8576514" wp14:editId="0857651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8576446" w14:textId="6049C37F" w:rsidR="00BC3CEC" w:rsidRDefault="003E74F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FACE</w:t>
      </w:r>
      <w:r w:rsidR="00B64ED6">
        <w:rPr>
          <w:rFonts w:ascii="Bookman Old Style" w:eastAsia="Bookman Old Style" w:hAnsi="Bookman Old Style" w:cs="Bookman Old Style"/>
          <w:b/>
          <w:sz w:val="32"/>
          <w:szCs w:val="32"/>
        </w:rPr>
        <w:t xml:space="preserve"> RECOGNITION</w:t>
      </w:r>
      <w:r w:rsidR="00BA01D3">
        <w:rPr>
          <w:rFonts w:ascii="Bookman Old Style" w:eastAsia="Bookman Old Style" w:hAnsi="Bookman Old Style" w:cs="Bookman Old Style"/>
          <w:b/>
          <w:sz w:val="32"/>
          <w:szCs w:val="32"/>
        </w:rPr>
        <w:t xml:space="preserve"> SYSTEM</w:t>
      </w:r>
    </w:p>
    <w:p w14:paraId="08576447" w14:textId="77777777" w:rsidR="00BC3CEC" w:rsidRDefault="00BA01D3">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8576516" wp14:editId="0857651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8576448" w14:textId="77777777" w:rsidR="00BC3CEC" w:rsidRDefault="00BA01D3">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8576449" w14:textId="77777777" w:rsidR="00BC3CEC" w:rsidRDefault="00BC3CEC">
      <w:pPr>
        <w:spacing w:line="199" w:lineRule="auto"/>
        <w:rPr>
          <w:rFonts w:ascii="Times New Roman" w:eastAsia="Times New Roman" w:hAnsi="Times New Roman" w:cs="Times New Roman"/>
          <w:sz w:val="24"/>
          <w:szCs w:val="24"/>
        </w:rPr>
      </w:pPr>
    </w:p>
    <w:p w14:paraId="0857644A" w14:textId="77777777" w:rsidR="00BC3CEC" w:rsidRDefault="00BA01D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857644B" w14:textId="77777777" w:rsidR="00BC3CEC" w:rsidRDefault="00BC3CEC">
      <w:pPr>
        <w:spacing w:line="139" w:lineRule="auto"/>
        <w:jc w:val="center"/>
        <w:rPr>
          <w:rFonts w:ascii="Bookman Old Style" w:eastAsia="Bookman Old Style" w:hAnsi="Bookman Old Style" w:cs="Bookman Old Style"/>
          <w:sz w:val="24"/>
          <w:szCs w:val="24"/>
        </w:rPr>
      </w:pPr>
    </w:p>
    <w:p w14:paraId="0857644C" w14:textId="77777777" w:rsidR="00BC3CEC" w:rsidRDefault="00BA01D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857644D" w14:textId="77777777" w:rsidR="00BC3CEC" w:rsidRDefault="00BC3CEC">
      <w:pPr>
        <w:spacing w:line="137" w:lineRule="auto"/>
        <w:jc w:val="center"/>
        <w:rPr>
          <w:rFonts w:ascii="Bookman Old Style" w:eastAsia="Bookman Old Style" w:hAnsi="Bookman Old Style" w:cs="Bookman Old Style"/>
          <w:sz w:val="24"/>
          <w:szCs w:val="24"/>
        </w:rPr>
      </w:pPr>
    </w:p>
    <w:p w14:paraId="0857644E" w14:textId="77777777" w:rsidR="00BC3CEC" w:rsidRDefault="00BA01D3">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857644F" w14:textId="77777777" w:rsidR="00BC3CEC" w:rsidRDefault="00BC3CEC">
      <w:pPr>
        <w:jc w:val="center"/>
        <w:rPr>
          <w:rFonts w:ascii="Bookman Old Style" w:eastAsia="Bookman Old Style" w:hAnsi="Bookman Old Style" w:cs="Bookman Old Style"/>
          <w:b/>
          <w:color w:val="FF0000"/>
          <w:sz w:val="24"/>
          <w:szCs w:val="24"/>
        </w:rPr>
      </w:pPr>
    </w:p>
    <w:p w14:paraId="08576450" w14:textId="77777777" w:rsidR="00BC3CEC" w:rsidRDefault="00BC3CEC">
      <w:pPr>
        <w:jc w:val="center"/>
        <w:rPr>
          <w:rFonts w:ascii="Bookman Old Style" w:eastAsia="Bookman Old Style" w:hAnsi="Bookman Old Style" w:cs="Bookman Old Style"/>
          <w:b/>
          <w:sz w:val="24"/>
          <w:szCs w:val="24"/>
        </w:rPr>
      </w:pPr>
    </w:p>
    <w:p w14:paraId="08576451" w14:textId="77777777" w:rsidR="00BC3CEC" w:rsidRDefault="00BA01D3">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8576452" w14:textId="77777777" w:rsidR="00BC3CEC" w:rsidRDefault="00BC3CEC">
      <w:pPr>
        <w:spacing w:line="137" w:lineRule="auto"/>
        <w:rPr>
          <w:rFonts w:ascii="Bookman Old Style" w:eastAsia="Bookman Old Style" w:hAnsi="Bookman Old Style" w:cs="Bookman Old Style"/>
          <w:sz w:val="24"/>
          <w:szCs w:val="24"/>
        </w:rPr>
      </w:pPr>
    </w:p>
    <w:p w14:paraId="08576453" w14:textId="2C40272F" w:rsidR="00BC3CEC" w:rsidRDefault="007D0CC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RUUDRA AMOLA</w:t>
      </w:r>
      <w:r w:rsidR="00BA01D3">
        <w:rPr>
          <w:rFonts w:ascii="Bookman Old Style" w:eastAsia="Bookman Old Style" w:hAnsi="Bookman Old Style" w:cs="Bookman Old Style"/>
          <w:b/>
          <w:sz w:val="24"/>
          <w:szCs w:val="24"/>
        </w:rPr>
        <w:t xml:space="preserve"> </w:t>
      </w:r>
      <w:r w:rsidR="00BA01D3">
        <w:rPr>
          <w:rFonts w:ascii="Bookman Old Style" w:eastAsia="Bookman Old Style" w:hAnsi="Bookman Old Style" w:cs="Bookman Old Style"/>
          <w:sz w:val="24"/>
          <w:szCs w:val="24"/>
        </w:rPr>
        <w:tab/>
      </w:r>
      <w:r w:rsidR="00BA01D3">
        <w:rPr>
          <w:rFonts w:ascii="Bookman Old Style" w:eastAsia="Bookman Old Style" w:hAnsi="Bookman Old Style" w:cs="Bookman Old Style"/>
          <w:b/>
          <w:sz w:val="24"/>
          <w:szCs w:val="24"/>
        </w:rPr>
        <w:t>Univ R</w:t>
      </w:r>
      <w:r w:rsidR="002415E7">
        <w:rPr>
          <w:rFonts w:ascii="Bookman Old Style" w:eastAsia="Bookman Old Style" w:hAnsi="Bookman Old Style" w:cs="Bookman Old Style"/>
          <w:b/>
          <w:sz w:val="24"/>
          <w:szCs w:val="24"/>
        </w:rPr>
        <w:t xml:space="preserve">oll </w:t>
      </w:r>
      <w:r w:rsidR="00BA01D3">
        <w:rPr>
          <w:rFonts w:ascii="Bookman Old Style" w:eastAsia="Bookman Old Style" w:hAnsi="Bookman Old Style" w:cs="Bookman Old Style"/>
          <w:b/>
          <w:sz w:val="24"/>
          <w:szCs w:val="24"/>
        </w:rPr>
        <w:t>No</w:t>
      </w:r>
      <w:r>
        <w:rPr>
          <w:rFonts w:ascii="Bookman Old Style" w:eastAsia="Bookman Old Style" w:hAnsi="Bookman Old Style" w:cs="Bookman Old Style"/>
          <w:b/>
          <w:sz w:val="24"/>
          <w:szCs w:val="24"/>
        </w:rPr>
        <w:t>:</w:t>
      </w:r>
      <w:r w:rsidR="00067374">
        <w:rPr>
          <w:rFonts w:ascii="Bookman Old Style" w:eastAsia="Bookman Old Style" w:hAnsi="Bookman Old Style" w:cs="Bookman Old Style"/>
          <w:b/>
          <w:sz w:val="24"/>
          <w:szCs w:val="24"/>
        </w:rPr>
        <w:t xml:space="preserve"> 2016972 </w:t>
      </w:r>
    </w:p>
    <w:p w14:paraId="08576454" w14:textId="77777777" w:rsidR="00BC3CEC" w:rsidRDefault="00BC3CEC">
      <w:pPr>
        <w:jc w:val="center"/>
        <w:rPr>
          <w:rFonts w:ascii="Bookman Old Style" w:eastAsia="Bookman Old Style" w:hAnsi="Bookman Old Style" w:cs="Bookman Old Style"/>
          <w:b/>
          <w:sz w:val="24"/>
          <w:szCs w:val="24"/>
        </w:rPr>
      </w:pPr>
    </w:p>
    <w:p w14:paraId="08576455" w14:textId="77777777" w:rsidR="00BC3CEC" w:rsidRDefault="00BC3CEC">
      <w:pPr>
        <w:jc w:val="center"/>
        <w:rPr>
          <w:rFonts w:ascii="Bookman Old Style" w:eastAsia="Bookman Old Style" w:hAnsi="Bookman Old Style" w:cs="Bookman Old Style"/>
          <w:b/>
          <w:sz w:val="24"/>
          <w:szCs w:val="24"/>
        </w:rPr>
      </w:pPr>
    </w:p>
    <w:p w14:paraId="08576456" w14:textId="77777777" w:rsidR="00BC3CEC" w:rsidRDefault="00BC3CEC">
      <w:pPr>
        <w:jc w:val="center"/>
        <w:rPr>
          <w:rFonts w:ascii="Bookman Old Style" w:eastAsia="Bookman Old Style" w:hAnsi="Bookman Old Style" w:cs="Bookman Old Style"/>
          <w:b/>
          <w:sz w:val="24"/>
          <w:szCs w:val="24"/>
        </w:rPr>
      </w:pPr>
    </w:p>
    <w:p w14:paraId="08576457" w14:textId="77777777" w:rsidR="00BC3CEC" w:rsidRDefault="00BC3CEC">
      <w:pPr>
        <w:jc w:val="center"/>
        <w:rPr>
          <w:rFonts w:ascii="Times New Roman" w:eastAsia="Times New Roman" w:hAnsi="Times New Roman" w:cs="Times New Roman"/>
          <w:b/>
          <w:i/>
          <w:sz w:val="24"/>
          <w:szCs w:val="24"/>
        </w:rPr>
      </w:pPr>
    </w:p>
    <w:p w14:paraId="08576458" w14:textId="77777777" w:rsidR="00BC3CEC" w:rsidRDefault="00BA01D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8576459" w14:textId="77777777" w:rsidR="00BC3CEC" w:rsidRDefault="00BC3CEC">
      <w:pPr>
        <w:spacing w:line="34" w:lineRule="auto"/>
        <w:jc w:val="center"/>
        <w:rPr>
          <w:rFonts w:ascii="Times New Roman" w:eastAsia="Times New Roman" w:hAnsi="Times New Roman" w:cs="Times New Roman"/>
          <w:sz w:val="24"/>
          <w:szCs w:val="24"/>
        </w:rPr>
      </w:pPr>
    </w:p>
    <w:p w14:paraId="0857645A" w14:textId="3B663219" w:rsidR="00BC3CEC" w:rsidRDefault="00DB3E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Saurabh</w:t>
      </w:r>
      <w:r w:rsidR="00E8722D">
        <w:rPr>
          <w:rFonts w:ascii="Times New Roman" w:eastAsia="Times New Roman" w:hAnsi="Times New Roman" w:cs="Times New Roman"/>
          <w:b/>
          <w:sz w:val="28"/>
          <w:szCs w:val="28"/>
        </w:rPr>
        <w:t xml:space="preserve"> Kumar</w:t>
      </w:r>
      <w:r>
        <w:rPr>
          <w:rFonts w:ascii="Times New Roman" w:eastAsia="Times New Roman" w:hAnsi="Times New Roman" w:cs="Times New Roman"/>
          <w:b/>
          <w:sz w:val="28"/>
          <w:szCs w:val="28"/>
        </w:rPr>
        <w:t xml:space="preserve"> Mishra </w:t>
      </w:r>
    </w:p>
    <w:p w14:paraId="0857645B" w14:textId="19B229AC" w:rsidR="00BC3CEC" w:rsidRDefault="00DB3E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w:t>
      </w:r>
      <w:r w:rsidR="00771970">
        <w:rPr>
          <w:rFonts w:ascii="Times New Roman" w:eastAsia="Times New Roman" w:hAnsi="Times New Roman" w:cs="Times New Roman"/>
          <w:b/>
          <w:sz w:val="24"/>
          <w:szCs w:val="24"/>
        </w:rPr>
        <w:t>istant Professor (CSE)</w:t>
      </w:r>
    </w:p>
    <w:p w14:paraId="0857645C" w14:textId="77777777" w:rsidR="00BC3CEC" w:rsidRDefault="00BC3CEC">
      <w:pPr>
        <w:jc w:val="center"/>
        <w:rPr>
          <w:rFonts w:ascii="Times New Roman" w:eastAsia="Times New Roman" w:hAnsi="Times New Roman" w:cs="Times New Roman"/>
          <w:b/>
          <w:sz w:val="24"/>
          <w:szCs w:val="24"/>
        </w:rPr>
      </w:pPr>
    </w:p>
    <w:p w14:paraId="0857645D" w14:textId="77777777" w:rsidR="00BC3CEC" w:rsidRDefault="00BC3CEC">
      <w:pPr>
        <w:jc w:val="center"/>
        <w:rPr>
          <w:rFonts w:ascii="Times New Roman" w:eastAsia="Times New Roman" w:hAnsi="Times New Roman" w:cs="Times New Roman"/>
          <w:b/>
          <w:sz w:val="24"/>
          <w:szCs w:val="24"/>
        </w:rPr>
      </w:pPr>
    </w:p>
    <w:p w14:paraId="0857645E" w14:textId="77777777" w:rsidR="00BC3CEC" w:rsidRDefault="00BC3CEC">
      <w:pPr>
        <w:jc w:val="center"/>
        <w:rPr>
          <w:rFonts w:ascii="Times New Roman" w:eastAsia="Times New Roman" w:hAnsi="Times New Roman" w:cs="Times New Roman"/>
          <w:b/>
          <w:sz w:val="24"/>
          <w:szCs w:val="24"/>
        </w:rPr>
      </w:pPr>
    </w:p>
    <w:p w14:paraId="0857645F" w14:textId="77777777" w:rsidR="00BC3CEC" w:rsidRDefault="00BA01D3">
      <w:pPr>
        <w:jc w:val="center"/>
        <w:rPr>
          <w:rFonts w:ascii="Times New Roman" w:eastAsia="Times New Roman" w:hAnsi="Times New Roman" w:cs="Times New Roman"/>
          <w:b/>
          <w:sz w:val="24"/>
          <w:szCs w:val="24"/>
        </w:rPr>
      </w:pPr>
      <w:r>
        <w:rPr>
          <w:noProof/>
        </w:rPr>
        <w:drawing>
          <wp:inline distT="0" distB="0" distL="0" distR="0" wp14:anchorId="08576518" wp14:editId="0857651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08576460" w14:textId="77777777" w:rsidR="00BC3CEC" w:rsidRDefault="00BC3CEC">
      <w:pPr>
        <w:jc w:val="center"/>
        <w:rPr>
          <w:rFonts w:ascii="Times New Roman" w:eastAsia="Times New Roman" w:hAnsi="Times New Roman" w:cs="Times New Roman"/>
          <w:b/>
          <w:sz w:val="24"/>
          <w:szCs w:val="24"/>
        </w:rPr>
      </w:pPr>
    </w:p>
    <w:p w14:paraId="08576461" w14:textId="77777777" w:rsidR="00BC3CEC" w:rsidRDefault="00BC3CEC">
      <w:pPr>
        <w:jc w:val="center"/>
        <w:rPr>
          <w:rFonts w:ascii="Times New Roman" w:eastAsia="Times New Roman" w:hAnsi="Times New Roman" w:cs="Times New Roman"/>
          <w:b/>
          <w:sz w:val="24"/>
          <w:szCs w:val="24"/>
        </w:rPr>
      </w:pPr>
    </w:p>
    <w:p w14:paraId="08576462" w14:textId="77777777" w:rsidR="00BC3CEC" w:rsidRDefault="00BA01D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8576463" w14:textId="77777777" w:rsidR="00BC3CEC" w:rsidRDefault="00BA01D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8576464" w14:textId="77777777" w:rsidR="00BC3CEC" w:rsidRDefault="00BA01D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8576465" w14:textId="77777777" w:rsidR="00BC3CEC" w:rsidRDefault="00BA01D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8576466" w14:textId="77777777" w:rsidR="00BC3CEC" w:rsidRDefault="00BC3CEC">
      <w:pPr>
        <w:jc w:val="center"/>
        <w:rPr>
          <w:rFonts w:ascii="Bookman Old Style" w:eastAsia="Bookman Old Style" w:hAnsi="Bookman Old Style" w:cs="Bookman Old Style"/>
          <w:b/>
          <w:sz w:val="32"/>
          <w:szCs w:val="32"/>
        </w:rPr>
      </w:pPr>
    </w:p>
    <w:p w14:paraId="08576467" w14:textId="77777777" w:rsidR="00BC3CEC" w:rsidRDefault="00BC3CEC">
      <w:pPr>
        <w:jc w:val="center"/>
        <w:rPr>
          <w:rFonts w:ascii="Bookman Old Style" w:eastAsia="Bookman Old Style" w:hAnsi="Bookman Old Style" w:cs="Bookman Old Style"/>
          <w:b/>
          <w:sz w:val="32"/>
          <w:szCs w:val="32"/>
        </w:rPr>
      </w:pPr>
    </w:p>
    <w:p w14:paraId="08576468" w14:textId="77777777" w:rsidR="00BC3CEC" w:rsidRDefault="00BC3CEC">
      <w:pPr>
        <w:jc w:val="center"/>
        <w:rPr>
          <w:rFonts w:ascii="Bookman Old Style" w:eastAsia="Bookman Old Style" w:hAnsi="Bookman Old Style" w:cs="Bookman Old Style"/>
          <w:b/>
          <w:sz w:val="32"/>
          <w:szCs w:val="32"/>
        </w:rPr>
      </w:pPr>
    </w:p>
    <w:p w14:paraId="08576469" w14:textId="77777777" w:rsidR="00BC3CEC" w:rsidRDefault="00BA01D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857651A" wp14:editId="0857651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8576524" w14:textId="77777777" w:rsidR="00BC3CEC" w:rsidRDefault="00BC3CEC">
                            <w:pPr>
                              <w:textDirection w:val="btLr"/>
                            </w:pPr>
                          </w:p>
                        </w:txbxContent>
                      </wps:txbx>
                      <wps:bodyPr spcFirstLastPara="1" wrap="square" lIns="91425" tIns="91425" rIns="91425" bIns="91425" anchor="ctr" anchorCtr="0">
                        <a:noAutofit/>
                      </wps:bodyPr>
                    </wps:wsp>
                  </a:graphicData>
                </a:graphic>
              </wp:inline>
            </w:drawing>
          </mc:Choice>
          <mc:Fallback>
            <w:pict>
              <v:rect w14:anchorId="0857651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08576524" w14:textId="77777777" w:rsidR="00BC3CEC" w:rsidRDefault="00BC3CE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857651C" wp14:editId="0857651D">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857646A" w14:textId="77777777" w:rsidR="00BC3CEC" w:rsidRDefault="00BA01D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857646B" w14:textId="77777777" w:rsidR="00BC3CEC" w:rsidRDefault="00BA01D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857646C" w14:textId="77777777" w:rsidR="00BC3CEC" w:rsidRDefault="00BC3CE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857646D" w14:textId="77777777" w:rsidR="00BC3CEC" w:rsidRDefault="00BC3CEC">
      <w:pPr>
        <w:pBdr>
          <w:top w:val="nil"/>
          <w:left w:val="nil"/>
          <w:bottom w:val="nil"/>
          <w:right w:val="nil"/>
          <w:between w:val="nil"/>
        </w:pBdr>
        <w:jc w:val="both"/>
        <w:rPr>
          <w:rFonts w:ascii="Times New Roman" w:eastAsia="Times New Roman" w:hAnsi="Times New Roman" w:cs="Times New Roman"/>
          <w:color w:val="000000"/>
          <w:sz w:val="24"/>
          <w:szCs w:val="24"/>
        </w:rPr>
      </w:pPr>
    </w:p>
    <w:p w14:paraId="2E109332" w14:textId="77777777" w:rsidR="0090687D" w:rsidRDefault="00BA01D3">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p>
    <w:p w14:paraId="0857646E" w14:textId="3693712D" w:rsidR="00BC3CEC" w:rsidRDefault="00BA01D3">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B64ED6">
        <w:rPr>
          <w:rFonts w:ascii="Times New Roman" w:eastAsia="Times New Roman" w:hAnsi="Times New Roman" w:cs="Times New Roman"/>
          <w:b/>
          <w:sz w:val="24"/>
          <w:szCs w:val="24"/>
        </w:rPr>
        <w:t>Fac</w:t>
      </w:r>
      <w:r w:rsidR="0090687D">
        <w:rPr>
          <w:rFonts w:ascii="Times New Roman" w:eastAsia="Times New Roman" w:hAnsi="Times New Roman" w:cs="Times New Roman"/>
          <w:b/>
          <w:sz w:val="24"/>
          <w:szCs w:val="24"/>
        </w:rPr>
        <w:t>e</w:t>
      </w:r>
      <w:r w:rsidR="00B64ED6">
        <w:rPr>
          <w:rFonts w:ascii="Times New Roman" w:eastAsia="Times New Roman" w:hAnsi="Times New Roman" w:cs="Times New Roman"/>
          <w:b/>
          <w:sz w:val="24"/>
          <w:szCs w:val="24"/>
        </w:rPr>
        <w:t xml:space="preserve"> Recognition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50565E">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w:t>
      </w:r>
      <w:r w:rsidR="000D6937">
        <w:rPr>
          <w:rFonts w:ascii="Times New Roman" w:eastAsia="Times New Roman" w:hAnsi="Times New Roman" w:cs="Times New Roman"/>
          <w:b/>
          <w:sz w:val="24"/>
          <w:szCs w:val="24"/>
        </w:rPr>
        <w:t>r. Saurabh</w:t>
      </w:r>
      <w:r w:rsidR="00E8722D">
        <w:rPr>
          <w:rFonts w:ascii="Times New Roman" w:eastAsia="Times New Roman" w:hAnsi="Times New Roman" w:cs="Times New Roman"/>
          <w:b/>
          <w:sz w:val="24"/>
          <w:szCs w:val="24"/>
        </w:rPr>
        <w:t xml:space="preserve"> Kumar</w:t>
      </w:r>
      <w:r w:rsidR="000D6937">
        <w:rPr>
          <w:rFonts w:ascii="Times New Roman" w:eastAsia="Times New Roman" w:hAnsi="Times New Roman" w:cs="Times New Roman"/>
          <w:b/>
          <w:sz w:val="24"/>
          <w:szCs w:val="24"/>
        </w:rPr>
        <w:t xml:space="preserve"> Mishra</w:t>
      </w:r>
      <w:r>
        <w:rPr>
          <w:rFonts w:ascii="Times New Roman" w:eastAsia="Times New Roman" w:hAnsi="Times New Roman" w:cs="Times New Roman"/>
          <w:b/>
          <w:sz w:val="24"/>
          <w:szCs w:val="24"/>
        </w:rPr>
        <w:t xml:space="preserve">, </w:t>
      </w:r>
      <w:r w:rsidR="000D6937">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0857646F" w14:textId="3967AA6D" w:rsidR="00BC3CEC" w:rsidRDefault="00BC3CEC">
      <w:pPr>
        <w:spacing w:line="360" w:lineRule="auto"/>
        <w:jc w:val="both"/>
        <w:rPr>
          <w:rFonts w:ascii="Times New Roman" w:eastAsia="Times New Roman" w:hAnsi="Times New Roman" w:cs="Times New Roman"/>
          <w:sz w:val="24"/>
          <w:szCs w:val="24"/>
        </w:rPr>
      </w:pPr>
    </w:p>
    <w:p w14:paraId="08576470" w14:textId="5D6AA20E" w:rsidR="00BC3CEC" w:rsidRDefault="003367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07C07E20" wp14:editId="0AA1FBFC">
                <wp:simplePos x="0" y="0"/>
                <wp:positionH relativeFrom="column">
                  <wp:posOffset>4437380</wp:posOffset>
                </wp:positionH>
                <wp:positionV relativeFrom="paragraph">
                  <wp:posOffset>-25400</wp:posOffset>
                </wp:positionV>
                <wp:extent cx="1288775" cy="551010"/>
                <wp:effectExtent l="38100" t="38100" r="26035" b="59055"/>
                <wp:wrapNone/>
                <wp:docPr id="42" name="Ink 42"/>
                <wp:cNvGraphicFramePr/>
                <a:graphic xmlns:a="http://schemas.openxmlformats.org/drawingml/2006/main">
                  <a:graphicData uri="http://schemas.microsoft.com/office/word/2010/wordprocessingInk">
                    <w14:contentPart bwMode="auto" r:id="rId11">
                      <w14:nvContentPartPr>
                        <w14:cNvContentPartPr/>
                      </w14:nvContentPartPr>
                      <w14:xfrm>
                        <a:off x="0" y="0"/>
                        <a:ext cx="1288775" cy="551010"/>
                      </w14:xfrm>
                    </w14:contentPart>
                  </a:graphicData>
                </a:graphic>
              </wp:anchor>
            </w:drawing>
          </mc:Choice>
          <mc:Fallback>
            <w:pict>
              <v:shapetype w14:anchorId="6F67E8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48.7pt;margin-top:-2.7pt;width:102.9pt;height:4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">
                <v:imagedata r:id="rId12" o:title=""/>
              </v:shape>
            </w:pict>
          </mc:Fallback>
        </mc:AlternateContent>
      </w:r>
      <w:r w:rsidR="00BA01D3">
        <w:rPr>
          <w:rFonts w:ascii="Times New Roman" w:eastAsia="Times New Roman" w:hAnsi="Times New Roman" w:cs="Times New Roman"/>
          <w:sz w:val="24"/>
          <w:szCs w:val="24"/>
        </w:rPr>
        <w:tab/>
      </w:r>
    </w:p>
    <w:p w14:paraId="08576471" w14:textId="1D777D49" w:rsidR="00BC3CEC" w:rsidRDefault="009B6B5F" w:rsidP="009B6B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1970">
        <w:rPr>
          <w:rFonts w:ascii="Times New Roman" w:eastAsia="Times New Roman" w:hAnsi="Times New Roman" w:cs="Times New Roman"/>
          <w:sz w:val="24"/>
          <w:szCs w:val="24"/>
        </w:rPr>
        <w:t>RUUDRA AMOLA</w:t>
      </w:r>
      <w:r>
        <w:rPr>
          <w:rFonts w:ascii="Times New Roman" w:eastAsia="Times New Roman" w:hAnsi="Times New Roman" w:cs="Times New Roman"/>
          <w:sz w:val="24"/>
          <w:szCs w:val="24"/>
        </w:rPr>
        <w:t xml:space="preserve">                        </w:t>
      </w:r>
      <w:r w:rsidR="00373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2016972</w:t>
      </w:r>
    </w:p>
    <w:p w14:paraId="08576472" w14:textId="551E43CB" w:rsidR="00BC3CEC" w:rsidRDefault="00BA01D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University Roll </w:t>
      </w:r>
      <w:r w:rsidR="000D6937">
        <w:rPr>
          <w:rFonts w:ascii="Times New Roman" w:eastAsia="Times New Roman" w:hAnsi="Times New Roman" w:cs="Times New Roman"/>
          <w:sz w:val="24"/>
          <w:szCs w:val="24"/>
        </w:rPr>
        <w:t>N</w:t>
      </w:r>
      <w:r w:rsidR="009B6B5F">
        <w:rPr>
          <w:rFonts w:ascii="Times New Roman" w:eastAsia="Times New Roman" w:hAnsi="Times New Roman" w:cs="Times New Roman"/>
          <w:sz w:val="24"/>
          <w:szCs w:val="24"/>
        </w:rPr>
        <w:t>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08576473" w14:textId="77777777" w:rsidR="00BC3CEC" w:rsidRDefault="00BC3CEC">
      <w:pPr>
        <w:spacing w:line="360" w:lineRule="auto"/>
        <w:jc w:val="both"/>
        <w:rPr>
          <w:rFonts w:ascii="Bookman Old Style" w:eastAsia="Bookman Old Style" w:hAnsi="Bookman Old Style" w:cs="Bookman Old Style"/>
          <w:sz w:val="24"/>
          <w:szCs w:val="24"/>
        </w:rPr>
      </w:pPr>
    </w:p>
    <w:p w14:paraId="08576474"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5"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6"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7"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8"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9"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A"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B"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C" w14:textId="77777777" w:rsidR="00BC3CEC" w:rsidRDefault="00BC3CEC">
      <w:pPr>
        <w:pBdr>
          <w:bottom w:val="single" w:sz="12" w:space="1" w:color="000000"/>
        </w:pBdr>
        <w:spacing w:line="480" w:lineRule="auto"/>
        <w:jc w:val="center"/>
        <w:rPr>
          <w:rFonts w:ascii="Times New Roman" w:eastAsia="Times New Roman" w:hAnsi="Times New Roman" w:cs="Times New Roman"/>
          <w:b/>
          <w:sz w:val="36"/>
          <w:szCs w:val="36"/>
        </w:rPr>
      </w:pPr>
    </w:p>
    <w:p w14:paraId="0857647D" w14:textId="77777777" w:rsidR="00BC3CEC" w:rsidRPr="00117BB4" w:rsidRDefault="00BA01D3">
      <w:pPr>
        <w:pBdr>
          <w:bottom w:val="single" w:sz="12" w:space="1" w:color="000000"/>
        </w:pBdr>
        <w:spacing w:line="480" w:lineRule="auto"/>
        <w:jc w:val="center"/>
        <w:rPr>
          <w:rFonts w:ascii="Times New Roman" w:eastAsia="Times New Roman" w:hAnsi="Times New Roman" w:cs="Times New Roman"/>
          <w:b/>
          <w:sz w:val="36"/>
          <w:szCs w:val="36"/>
          <w:u w:val="single"/>
        </w:rPr>
      </w:pPr>
      <w:r w:rsidRPr="00117BB4">
        <w:rPr>
          <w:rFonts w:ascii="Times New Roman" w:eastAsia="Times New Roman" w:hAnsi="Times New Roman" w:cs="Times New Roman"/>
          <w:b/>
          <w:sz w:val="36"/>
          <w:szCs w:val="36"/>
          <w:u w:val="single"/>
        </w:rPr>
        <w:t>Table of Contents</w:t>
      </w:r>
    </w:p>
    <w:p w14:paraId="0857647E" w14:textId="77777777" w:rsidR="00BC3CEC" w:rsidRDefault="00BC3CEC">
      <w:pPr>
        <w:jc w:val="center"/>
        <w:rPr>
          <w:b/>
        </w:rPr>
      </w:pPr>
    </w:p>
    <w:tbl>
      <w:tblPr>
        <w:tblStyle w:val="a"/>
        <w:tblW w:w="8312" w:type="dxa"/>
        <w:tblInd w:w="363" w:type="dxa"/>
        <w:tblBorders>
          <w:top w:val="nil"/>
          <w:left w:val="nil"/>
          <w:bottom w:val="nil"/>
          <w:right w:val="nil"/>
          <w:insideH w:val="nil"/>
          <w:insideV w:val="nil"/>
        </w:tblBorders>
        <w:tblLayout w:type="fixed"/>
        <w:tblLook w:val="0400" w:firstRow="0" w:lastRow="0" w:firstColumn="0" w:lastColumn="0" w:noHBand="0" w:noVBand="1"/>
      </w:tblPr>
      <w:tblGrid>
        <w:gridCol w:w="1842"/>
        <w:gridCol w:w="5016"/>
        <w:gridCol w:w="1454"/>
      </w:tblGrid>
      <w:tr w:rsidR="00BC3CEC" w14:paraId="08576482" w14:textId="77777777" w:rsidTr="00BA01D3">
        <w:trPr>
          <w:trHeight w:val="587"/>
        </w:trPr>
        <w:tc>
          <w:tcPr>
            <w:tcW w:w="1842" w:type="dxa"/>
          </w:tcPr>
          <w:p w14:paraId="0857647F" w14:textId="77777777" w:rsidR="00BC3CEC" w:rsidRDefault="00BA01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016" w:type="dxa"/>
          </w:tcPr>
          <w:p w14:paraId="08576480" w14:textId="77777777" w:rsidR="00BC3CEC" w:rsidRDefault="00BA01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54" w:type="dxa"/>
          </w:tcPr>
          <w:p w14:paraId="08576481" w14:textId="77777777" w:rsidR="00BC3CEC" w:rsidRDefault="00BA01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C3CEC" w14:paraId="08576486" w14:textId="77777777" w:rsidTr="00BA01D3">
        <w:trPr>
          <w:trHeight w:val="567"/>
        </w:trPr>
        <w:tc>
          <w:tcPr>
            <w:tcW w:w="1842" w:type="dxa"/>
          </w:tcPr>
          <w:p w14:paraId="08576483" w14:textId="77777777" w:rsidR="00BC3CEC" w:rsidRDefault="00BA01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5016" w:type="dxa"/>
          </w:tcPr>
          <w:p w14:paraId="08576484" w14:textId="77777777" w:rsidR="00BC3CEC" w:rsidRDefault="00BA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454" w:type="dxa"/>
          </w:tcPr>
          <w:p w14:paraId="08576485" w14:textId="1B214BE9" w:rsidR="00BC3CEC" w:rsidRDefault="00117B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BC3CEC" w14:paraId="0857648A" w14:textId="77777777" w:rsidTr="00BA01D3">
        <w:trPr>
          <w:trHeight w:val="567"/>
        </w:trPr>
        <w:tc>
          <w:tcPr>
            <w:tcW w:w="1842" w:type="dxa"/>
          </w:tcPr>
          <w:p w14:paraId="08576487" w14:textId="77777777" w:rsidR="00BC3CEC" w:rsidRDefault="00BA01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5016" w:type="dxa"/>
          </w:tcPr>
          <w:p w14:paraId="08576488" w14:textId="77777777" w:rsidR="00BC3CEC" w:rsidRDefault="00BA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54" w:type="dxa"/>
          </w:tcPr>
          <w:p w14:paraId="08576489" w14:textId="58F3A226" w:rsidR="00BC3CEC" w:rsidRDefault="005056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BC3CEC" w14:paraId="0857648E" w14:textId="77777777" w:rsidTr="00BA01D3">
        <w:trPr>
          <w:trHeight w:val="567"/>
        </w:trPr>
        <w:tc>
          <w:tcPr>
            <w:tcW w:w="1842" w:type="dxa"/>
          </w:tcPr>
          <w:p w14:paraId="0857648B" w14:textId="77777777" w:rsidR="00BC3CEC" w:rsidRDefault="00BA01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5016" w:type="dxa"/>
          </w:tcPr>
          <w:p w14:paraId="0857648C" w14:textId="77777777" w:rsidR="00BC3CEC" w:rsidRDefault="00BA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54" w:type="dxa"/>
          </w:tcPr>
          <w:p w14:paraId="0857648D" w14:textId="46BB6D5A" w:rsidR="00BC3CEC" w:rsidRDefault="005056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BC3CEC" w14:paraId="08576492" w14:textId="77777777" w:rsidTr="00BA01D3">
        <w:trPr>
          <w:trHeight w:val="587"/>
        </w:trPr>
        <w:tc>
          <w:tcPr>
            <w:tcW w:w="1842" w:type="dxa"/>
          </w:tcPr>
          <w:p w14:paraId="0857648F" w14:textId="77777777" w:rsidR="00BC3CEC" w:rsidRDefault="00BA01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5016" w:type="dxa"/>
          </w:tcPr>
          <w:p w14:paraId="08576490" w14:textId="77777777" w:rsidR="00BC3CEC" w:rsidRDefault="00BA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454" w:type="dxa"/>
          </w:tcPr>
          <w:p w14:paraId="08576491" w14:textId="19E417C0" w:rsidR="00BC3CEC" w:rsidRDefault="005056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BC3CEC" w14:paraId="08576496" w14:textId="77777777" w:rsidTr="00BA01D3">
        <w:trPr>
          <w:trHeight w:val="587"/>
        </w:trPr>
        <w:tc>
          <w:tcPr>
            <w:tcW w:w="1842" w:type="dxa"/>
          </w:tcPr>
          <w:p w14:paraId="08576493" w14:textId="77777777" w:rsidR="00BC3CEC" w:rsidRDefault="00BA01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5016" w:type="dxa"/>
          </w:tcPr>
          <w:p w14:paraId="08576494" w14:textId="77777777" w:rsidR="00BC3CEC" w:rsidRDefault="00BA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454" w:type="dxa"/>
          </w:tcPr>
          <w:p w14:paraId="08576495" w14:textId="215C9796" w:rsidR="00BC3CEC" w:rsidRDefault="005056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BC3CEC" w14:paraId="0857649A" w14:textId="77777777" w:rsidTr="00BA01D3">
        <w:trPr>
          <w:trHeight w:val="567"/>
        </w:trPr>
        <w:tc>
          <w:tcPr>
            <w:tcW w:w="1842" w:type="dxa"/>
          </w:tcPr>
          <w:p w14:paraId="08576497" w14:textId="77777777" w:rsidR="00BC3CEC" w:rsidRDefault="00BC3CEC">
            <w:pPr>
              <w:jc w:val="center"/>
              <w:rPr>
                <w:rFonts w:ascii="Times New Roman" w:eastAsia="Times New Roman" w:hAnsi="Times New Roman" w:cs="Times New Roman"/>
                <w:sz w:val="24"/>
                <w:szCs w:val="24"/>
              </w:rPr>
            </w:pPr>
          </w:p>
        </w:tc>
        <w:tc>
          <w:tcPr>
            <w:tcW w:w="5016" w:type="dxa"/>
          </w:tcPr>
          <w:p w14:paraId="08576498" w14:textId="0A8B3FF5" w:rsidR="00BC3CEC" w:rsidRDefault="00BC3CEC">
            <w:pPr>
              <w:rPr>
                <w:rFonts w:ascii="Times New Roman" w:eastAsia="Times New Roman" w:hAnsi="Times New Roman" w:cs="Times New Roman"/>
                <w:sz w:val="24"/>
                <w:szCs w:val="24"/>
              </w:rPr>
            </w:pPr>
          </w:p>
        </w:tc>
        <w:tc>
          <w:tcPr>
            <w:tcW w:w="1454" w:type="dxa"/>
          </w:tcPr>
          <w:p w14:paraId="08576499" w14:textId="77777777" w:rsidR="00BC3CEC" w:rsidRDefault="00BC3CEC">
            <w:pPr>
              <w:jc w:val="center"/>
              <w:rPr>
                <w:rFonts w:ascii="Times New Roman" w:eastAsia="Times New Roman" w:hAnsi="Times New Roman" w:cs="Times New Roman"/>
                <w:b/>
                <w:sz w:val="24"/>
                <w:szCs w:val="24"/>
              </w:rPr>
            </w:pPr>
          </w:p>
        </w:tc>
      </w:tr>
    </w:tbl>
    <w:p w14:paraId="0857649B" w14:textId="77777777" w:rsidR="00BC3CEC" w:rsidRDefault="00BC3CEC">
      <w:pPr>
        <w:jc w:val="center"/>
        <w:rPr>
          <w:b/>
        </w:rPr>
      </w:pPr>
    </w:p>
    <w:p w14:paraId="0857649C" w14:textId="77777777" w:rsidR="00BC3CEC" w:rsidRDefault="00BC3CEC">
      <w:pPr>
        <w:spacing w:line="480" w:lineRule="auto"/>
        <w:jc w:val="center"/>
        <w:rPr>
          <w:rFonts w:ascii="Bookman Old Style" w:eastAsia="Bookman Old Style" w:hAnsi="Bookman Old Style" w:cs="Bookman Old Style"/>
          <w:sz w:val="32"/>
          <w:szCs w:val="32"/>
        </w:rPr>
      </w:pPr>
    </w:p>
    <w:p w14:paraId="0857649D" w14:textId="77777777" w:rsidR="00BC3CEC" w:rsidRDefault="00BC3CEC">
      <w:pPr>
        <w:spacing w:line="480" w:lineRule="auto"/>
        <w:jc w:val="center"/>
        <w:rPr>
          <w:rFonts w:ascii="Bookman Old Style" w:eastAsia="Bookman Old Style" w:hAnsi="Bookman Old Style" w:cs="Bookman Old Style"/>
          <w:sz w:val="32"/>
          <w:szCs w:val="32"/>
        </w:rPr>
      </w:pPr>
    </w:p>
    <w:p w14:paraId="0857649E" w14:textId="77777777" w:rsidR="00BC3CEC" w:rsidRDefault="00BC3CEC">
      <w:pPr>
        <w:spacing w:line="480" w:lineRule="auto"/>
        <w:jc w:val="center"/>
        <w:rPr>
          <w:rFonts w:ascii="Bookman Old Style" w:eastAsia="Bookman Old Style" w:hAnsi="Bookman Old Style" w:cs="Bookman Old Style"/>
          <w:sz w:val="32"/>
          <w:szCs w:val="32"/>
        </w:rPr>
      </w:pPr>
    </w:p>
    <w:p w14:paraId="0857649F" w14:textId="77777777" w:rsidR="00BC3CEC" w:rsidRDefault="00BC3CEC">
      <w:pPr>
        <w:spacing w:line="480" w:lineRule="auto"/>
        <w:jc w:val="center"/>
        <w:rPr>
          <w:rFonts w:ascii="Bookman Old Style" w:eastAsia="Bookman Old Style" w:hAnsi="Bookman Old Style" w:cs="Bookman Old Style"/>
          <w:sz w:val="32"/>
          <w:szCs w:val="32"/>
        </w:rPr>
      </w:pPr>
    </w:p>
    <w:p w14:paraId="085764A0" w14:textId="77777777" w:rsidR="00BC3CEC" w:rsidRDefault="00BC3CEC">
      <w:pPr>
        <w:spacing w:line="480" w:lineRule="auto"/>
        <w:jc w:val="center"/>
        <w:rPr>
          <w:rFonts w:ascii="Bookman Old Style" w:eastAsia="Bookman Old Style" w:hAnsi="Bookman Old Style" w:cs="Bookman Old Style"/>
          <w:sz w:val="32"/>
          <w:szCs w:val="32"/>
        </w:rPr>
      </w:pPr>
    </w:p>
    <w:p w14:paraId="085764A1" w14:textId="77777777" w:rsidR="00BC3CEC" w:rsidRDefault="00BC3CEC">
      <w:pPr>
        <w:spacing w:line="480" w:lineRule="auto"/>
        <w:jc w:val="center"/>
        <w:rPr>
          <w:rFonts w:ascii="Bookman Old Style" w:eastAsia="Bookman Old Style" w:hAnsi="Bookman Old Style" w:cs="Bookman Old Style"/>
          <w:sz w:val="32"/>
          <w:szCs w:val="32"/>
        </w:rPr>
      </w:pPr>
    </w:p>
    <w:p w14:paraId="085764A2" w14:textId="77777777" w:rsidR="00BC3CEC" w:rsidRDefault="00BC3CEC">
      <w:pPr>
        <w:spacing w:line="480" w:lineRule="auto"/>
        <w:jc w:val="center"/>
        <w:rPr>
          <w:rFonts w:ascii="Bookman Old Style" w:eastAsia="Bookman Old Style" w:hAnsi="Bookman Old Style" w:cs="Bookman Old Style"/>
          <w:sz w:val="32"/>
          <w:szCs w:val="32"/>
        </w:rPr>
      </w:pPr>
    </w:p>
    <w:p w14:paraId="085764A3" w14:textId="77777777" w:rsidR="00BC3CEC" w:rsidRDefault="00BC3CEC">
      <w:pPr>
        <w:spacing w:line="480" w:lineRule="auto"/>
        <w:jc w:val="center"/>
        <w:rPr>
          <w:rFonts w:ascii="Bookman Old Style" w:eastAsia="Bookman Old Style" w:hAnsi="Bookman Old Style" w:cs="Bookman Old Style"/>
          <w:sz w:val="32"/>
          <w:szCs w:val="32"/>
        </w:rPr>
      </w:pPr>
    </w:p>
    <w:p w14:paraId="085764A4" w14:textId="77777777" w:rsidR="00BC3CEC" w:rsidRDefault="00BC3CEC">
      <w:pPr>
        <w:spacing w:line="480" w:lineRule="auto"/>
        <w:jc w:val="center"/>
        <w:rPr>
          <w:rFonts w:ascii="Bookman Old Style" w:eastAsia="Bookman Old Style" w:hAnsi="Bookman Old Style" w:cs="Bookman Old Style"/>
          <w:sz w:val="32"/>
          <w:szCs w:val="32"/>
        </w:rPr>
      </w:pPr>
    </w:p>
    <w:p w14:paraId="085764A5" w14:textId="77777777" w:rsidR="00BC3CEC" w:rsidRDefault="00BC3CEC">
      <w:pPr>
        <w:spacing w:line="480" w:lineRule="auto"/>
        <w:jc w:val="center"/>
        <w:rPr>
          <w:rFonts w:ascii="Bookman Old Style" w:eastAsia="Bookman Old Style" w:hAnsi="Bookman Old Style" w:cs="Bookman Old Style"/>
          <w:sz w:val="32"/>
          <w:szCs w:val="32"/>
        </w:rPr>
      </w:pPr>
    </w:p>
    <w:p w14:paraId="085764A6" w14:textId="77777777" w:rsidR="00BC3CEC" w:rsidRDefault="00BC3CEC">
      <w:pPr>
        <w:spacing w:line="480" w:lineRule="auto"/>
        <w:jc w:val="center"/>
        <w:rPr>
          <w:rFonts w:ascii="Bookman Old Style" w:eastAsia="Bookman Old Style" w:hAnsi="Bookman Old Style" w:cs="Bookman Old Style"/>
          <w:sz w:val="32"/>
          <w:szCs w:val="32"/>
        </w:rPr>
        <w:sectPr w:rsidR="00BC3CEC">
          <w:footerReference w:type="default" r:id="rId13"/>
          <w:pgSz w:w="11906" w:h="16838"/>
          <w:pgMar w:top="1440" w:right="1440" w:bottom="1440" w:left="1440" w:header="720" w:footer="720" w:gutter="0"/>
          <w:pgNumType w:start="1"/>
          <w:cols w:space="720"/>
        </w:sectPr>
      </w:pPr>
    </w:p>
    <w:p w14:paraId="085764A7" w14:textId="77777777" w:rsidR="00BC3CEC" w:rsidRDefault="00BA01D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85764A8" w14:textId="77777777" w:rsidR="00BC3CEC" w:rsidRPr="00616455" w:rsidRDefault="00BA01D3">
      <w:pPr>
        <w:spacing w:line="480" w:lineRule="auto"/>
        <w:jc w:val="center"/>
        <w:rPr>
          <w:rFonts w:ascii="Times New Roman" w:eastAsia="Times New Roman" w:hAnsi="Times New Roman" w:cs="Times New Roman"/>
          <w:b/>
          <w:sz w:val="40"/>
          <w:szCs w:val="40"/>
          <w:u w:val="single"/>
        </w:rPr>
      </w:pPr>
      <w:r w:rsidRPr="00616455">
        <w:rPr>
          <w:rFonts w:ascii="Times New Roman" w:eastAsia="Times New Roman" w:hAnsi="Times New Roman" w:cs="Times New Roman"/>
          <w:b/>
          <w:sz w:val="40"/>
          <w:szCs w:val="40"/>
          <w:u w:val="single"/>
        </w:rPr>
        <w:t xml:space="preserve">Introduction </w:t>
      </w:r>
    </w:p>
    <w:p w14:paraId="73FC4A07" w14:textId="77777777" w:rsidR="004E3404" w:rsidRPr="00C12926" w:rsidRDefault="00E7779A" w:rsidP="004E3404">
      <w:pPr>
        <w:spacing w:before="120" w:after="120" w:line="360" w:lineRule="auto"/>
        <w:jc w:val="both"/>
        <w:rPr>
          <w:rFonts w:ascii="Times New Roman" w:eastAsia="Times New Roman" w:hAnsi="Times New Roman" w:cs="Times New Roman"/>
          <w:b/>
          <w:bCs/>
          <w:sz w:val="28"/>
          <w:szCs w:val="28"/>
        </w:rPr>
      </w:pPr>
      <w:r w:rsidRPr="00CE3B53">
        <w:rPr>
          <w:rFonts w:ascii="Times New Roman" w:eastAsia="Times New Roman" w:hAnsi="Times New Roman" w:cs="Times New Roman"/>
          <w:b/>
          <w:bCs/>
          <w:sz w:val="28"/>
          <w:szCs w:val="28"/>
        </w:rPr>
        <w:t>Problem Statement:</w:t>
      </w:r>
      <w:r w:rsidR="004E3404" w:rsidRPr="00C12926">
        <w:rPr>
          <w:rFonts w:ascii="Times New Roman" w:eastAsia="Times New Roman" w:hAnsi="Times New Roman" w:cs="Times New Roman"/>
          <w:b/>
          <w:bCs/>
          <w:sz w:val="28"/>
          <w:szCs w:val="28"/>
        </w:rPr>
        <w:t xml:space="preserve"> </w:t>
      </w:r>
    </w:p>
    <w:p w14:paraId="61C9DBAC" w14:textId="70F26960" w:rsidR="00C12926" w:rsidRPr="00B54811" w:rsidRDefault="004E3404" w:rsidP="004E3404">
      <w:pPr>
        <w:spacing w:before="120" w:after="120" w:line="360" w:lineRule="auto"/>
        <w:jc w:val="both"/>
        <w:rPr>
          <w:rFonts w:ascii="Times New Roman" w:eastAsia="Times New Roman" w:hAnsi="Times New Roman" w:cs="Times New Roman"/>
          <w:sz w:val="24"/>
          <w:szCs w:val="24"/>
        </w:rPr>
      </w:pPr>
      <w:r w:rsidRPr="00B54811">
        <w:rPr>
          <w:rFonts w:ascii="Times New Roman" w:eastAsia="Times New Roman" w:hAnsi="Times New Roman" w:cs="Times New Roman"/>
          <w:sz w:val="24"/>
          <w:szCs w:val="24"/>
        </w:rPr>
        <w:t xml:space="preserve">The main purpose of this project is to build a face recognition system </w:t>
      </w:r>
      <w:r w:rsidR="0090687D" w:rsidRPr="00B54811">
        <w:rPr>
          <w:rFonts w:ascii="Times New Roman" w:eastAsia="Times New Roman" w:hAnsi="Times New Roman" w:cs="Times New Roman"/>
          <w:sz w:val="24"/>
          <w:szCs w:val="24"/>
        </w:rPr>
        <w:t xml:space="preserve">using machine learning techniques. Further an extension </w:t>
      </w:r>
      <w:r w:rsidR="006D3B91" w:rsidRPr="00B54811">
        <w:rPr>
          <w:rFonts w:ascii="Times New Roman" w:eastAsia="Times New Roman" w:hAnsi="Times New Roman" w:cs="Times New Roman"/>
          <w:sz w:val="24"/>
          <w:szCs w:val="24"/>
        </w:rPr>
        <w:t>is introduced in the system which also monitors attendance using</w:t>
      </w:r>
      <w:r w:rsidR="005539DC" w:rsidRPr="00B54811">
        <w:rPr>
          <w:rFonts w:ascii="Times New Roman" w:eastAsia="Times New Roman" w:hAnsi="Times New Roman" w:cs="Times New Roman"/>
          <w:sz w:val="24"/>
          <w:szCs w:val="24"/>
        </w:rPr>
        <w:t xml:space="preserve"> webcam in real-time.</w:t>
      </w:r>
      <w:r w:rsidR="00F0071A" w:rsidRPr="00B54811">
        <w:rPr>
          <w:rFonts w:ascii="Times New Roman" w:eastAsia="Times New Roman" w:hAnsi="Times New Roman" w:cs="Times New Roman"/>
          <w:sz w:val="24"/>
          <w:szCs w:val="24"/>
        </w:rPr>
        <w:t xml:space="preserve"> </w:t>
      </w:r>
    </w:p>
    <w:p w14:paraId="1F5B55D3" w14:textId="77777777" w:rsidR="00C12926" w:rsidRPr="00B54811" w:rsidRDefault="00C12926" w:rsidP="004E3404">
      <w:pPr>
        <w:spacing w:before="120" w:after="120" w:line="360" w:lineRule="auto"/>
        <w:jc w:val="both"/>
        <w:rPr>
          <w:rFonts w:ascii="Times New Roman" w:eastAsia="Times New Roman" w:hAnsi="Times New Roman" w:cs="Times New Roman"/>
          <w:sz w:val="24"/>
          <w:szCs w:val="24"/>
        </w:rPr>
      </w:pPr>
    </w:p>
    <w:p w14:paraId="6C6E4D18" w14:textId="07103C2E" w:rsidR="00C12926" w:rsidRPr="00B54811" w:rsidRDefault="00C12926" w:rsidP="004E3404">
      <w:pPr>
        <w:spacing w:before="120" w:after="120" w:line="360" w:lineRule="auto"/>
        <w:jc w:val="both"/>
        <w:rPr>
          <w:rFonts w:ascii="Times New Roman" w:eastAsia="Times New Roman" w:hAnsi="Times New Roman" w:cs="Times New Roman"/>
          <w:b/>
          <w:bCs/>
          <w:sz w:val="28"/>
          <w:szCs w:val="28"/>
        </w:rPr>
      </w:pPr>
      <w:r w:rsidRPr="00CE3B53">
        <w:rPr>
          <w:rFonts w:ascii="Times New Roman" w:eastAsia="Times New Roman" w:hAnsi="Times New Roman" w:cs="Times New Roman"/>
          <w:b/>
          <w:bCs/>
          <w:sz w:val="28"/>
          <w:szCs w:val="28"/>
        </w:rPr>
        <w:t>What is Face Recognition Technology?</w:t>
      </w:r>
    </w:p>
    <w:p w14:paraId="258E19F5" w14:textId="3D252186" w:rsidR="00C12926" w:rsidRPr="00B54811" w:rsidRDefault="00C12926" w:rsidP="00C12926">
      <w:pPr>
        <w:spacing w:before="120" w:after="120" w:line="360" w:lineRule="auto"/>
        <w:jc w:val="both"/>
        <w:rPr>
          <w:rFonts w:ascii="Times New Roman" w:eastAsia="Times New Roman" w:hAnsi="Times New Roman" w:cs="Times New Roman"/>
          <w:sz w:val="24"/>
          <w:szCs w:val="24"/>
        </w:rPr>
      </w:pPr>
      <w:r w:rsidRPr="00B54811">
        <w:rPr>
          <w:rFonts w:ascii="Times New Roman" w:eastAsia="Times New Roman" w:hAnsi="Times New Roman" w:cs="Times New Roman"/>
          <w:sz w:val="24"/>
          <w:szCs w:val="24"/>
        </w:rPr>
        <w:t>Face recognition is a technology that has garnered significant attention in recent years, with applications ranging from unlocking smartphones and laptops to identifying individuals in public spaces. In this report, we will delve into the inner workings of face recognition systems and explore their various use cases. We will also discuss the challenges and limitations of these systems, as well as the ethical considerations surrounding their deployment. By the end of this report, readers should have a thorough understanding of the capabilities and potential of face recognition technology.</w:t>
      </w:r>
    </w:p>
    <w:p w14:paraId="1436077F" w14:textId="77777777" w:rsidR="00F42246" w:rsidRDefault="00F42246" w:rsidP="00F172A5">
      <w:pPr>
        <w:shd w:val="clear" w:color="auto" w:fill="FFFFFF"/>
        <w:spacing w:after="360"/>
        <w:textAlignment w:val="baseline"/>
        <w:rPr>
          <w:rFonts w:ascii="Times New Roman" w:eastAsia="Times New Roman" w:hAnsi="Times New Roman" w:cs="Times New Roman"/>
          <w:b/>
          <w:bCs/>
          <w:sz w:val="28"/>
          <w:szCs w:val="28"/>
        </w:rPr>
      </w:pPr>
    </w:p>
    <w:p w14:paraId="16D787C0" w14:textId="112A0607" w:rsidR="00F172A5" w:rsidRPr="00F172A5" w:rsidRDefault="00F172A5" w:rsidP="00F172A5">
      <w:pPr>
        <w:shd w:val="clear" w:color="auto" w:fill="FFFFFF"/>
        <w:spacing w:after="360"/>
        <w:textAlignment w:val="baseline"/>
        <w:rPr>
          <w:rFonts w:ascii="Times New Roman" w:hAnsi="Times New Roman" w:cs="Times New Roman"/>
          <w:b/>
          <w:bCs/>
          <w:sz w:val="28"/>
          <w:szCs w:val="28"/>
        </w:rPr>
      </w:pPr>
      <w:r w:rsidRPr="00CE3B53">
        <w:rPr>
          <w:rFonts w:ascii="Times New Roman" w:hAnsi="Times New Roman" w:cs="Times New Roman"/>
          <w:b/>
          <w:bCs/>
          <w:sz w:val="28"/>
          <w:szCs w:val="28"/>
        </w:rPr>
        <w:t>SOFTWARES AND TOOLS/MODULES USED:</w:t>
      </w:r>
    </w:p>
    <w:p w14:paraId="6408ED68" w14:textId="7BD0B5C9" w:rsidR="008B6037" w:rsidRDefault="00C02146" w:rsidP="008B6037">
      <w:pPr>
        <w:pStyle w:val="ListParagraph"/>
        <w:numPr>
          <w:ilvl w:val="0"/>
          <w:numId w:val="4"/>
        </w:numPr>
        <w:rPr>
          <w:sz w:val="28"/>
          <w:szCs w:val="28"/>
        </w:rPr>
      </w:pPr>
      <w:r w:rsidRPr="00BE504C">
        <w:rPr>
          <w:b/>
          <w:bCs w:val="0"/>
          <w:sz w:val="28"/>
          <w:szCs w:val="28"/>
          <w:u w:val="single"/>
        </w:rPr>
        <w:t>Language Used</w:t>
      </w:r>
      <w:r w:rsidR="00F172A5" w:rsidRPr="00F172A5">
        <w:rPr>
          <w:b/>
          <w:bCs w:val="0"/>
          <w:sz w:val="28"/>
          <w:szCs w:val="28"/>
        </w:rPr>
        <w:t>-</w:t>
      </w:r>
      <w:r w:rsidR="00F172A5" w:rsidRPr="00F172A5">
        <w:rPr>
          <w:sz w:val="28"/>
          <w:szCs w:val="28"/>
        </w:rPr>
        <w:t xml:space="preserve"> </w:t>
      </w:r>
      <w:r w:rsidR="00F172A5" w:rsidRPr="00F172A5">
        <w:rPr>
          <w:i/>
          <w:iCs/>
          <w:sz w:val="28"/>
          <w:szCs w:val="28"/>
        </w:rPr>
        <w:t>Python</w:t>
      </w:r>
      <w:r w:rsidR="00F172A5" w:rsidRPr="00F172A5">
        <w:rPr>
          <w:sz w:val="28"/>
          <w:szCs w:val="28"/>
        </w:rPr>
        <w:t xml:space="preserve"> (Version 3.11.1)</w:t>
      </w:r>
    </w:p>
    <w:p w14:paraId="373A4932" w14:textId="77777777" w:rsidR="00C02146" w:rsidRDefault="00C02146" w:rsidP="00C02146">
      <w:pPr>
        <w:pStyle w:val="ListParagraph"/>
        <w:rPr>
          <w:sz w:val="28"/>
          <w:szCs w:val="28"/>
        </w:rPr>
      </w:pPr>
    </w:p>
    <w:p w14:paraId="53BEAFB4" w14:textId="6938E39E" w:rsidR="002F273B" w:rsidRDefault="00F172A5" w:rsidP="007D31AE">
      <w:pPr>
        <w:pStyle w:val="ListParagraph"/>
        <w:rPr>
          <w:sz w:val="28"/>
          <w:szCs w:val="28"/>
        </w:rPr>
      </w:pPr>
      <w:r w:rsidRPr="008B6037">
        <w:rPr>
          <w:sz w:val="28"/>
          <w:szCs w:val="28"/>
        </w:rPr>
        <w:t>Python is a high-level, general-purpose programming language that is widely used for web development, data analysis, artificial intelligence, scientific computing, and many other applications. It is known for its simplicity, readability, and flexibility, as well as its comprehensive standard library and large developer community. Python supports object-oriented, imperative, and functional programming styles, and it can be used to build standalone programs as well as to create scripts that can be run by other programs.</w:t>
      </w:r>
    </w:p>
    <w:p w14:paraId="46811E3B" w14:textId="239597BC" w:rsidR="007D31AE" w:rsidRDefault="007D31AE" w:rsidP="007D31AE">
      <w:pPr>
        <w:pStyle w:val="ListParagraph"/>
        <w:rPr>
          <w:sz w:val="28"/>
          <w:szCs w:val="28"/>
        </w:rPr>
      </w:pPr>
    </w:p>
    <w:p w14:paraId="3CEADE24" w14:textId="77777777" w:rsidR="0050565E" w:rsidRPr="007D31AE" w:rsidRDefault="0050565E" w:rsidP="007D31AE">
      <w:pPr>
        <w:pStyle w:val="ListParagraph"/>
        <w:rPr>
          <w:sz w:val="28"/>
          <w:szCs w:val="28"/>
        </w:rPr>
      </w:pPr>
    </w:p>
    <w:p w14:paraId="52A9482F" w14:textId="6CF1865A" w:rsidR="00F172A5" w:rsidRDefault="002F273B" w:rsidP="00F172A5">
      <w:pPr>
        <w:pStyle w:val="ListParagraph"/>
        <w:numPr>
          <w:ilvl w:val="0"/>
          <w:numId w:val="4"/>
        </w:numPr>
        <w:rPr>
          <w:b/>
          <w:bCs w:val="0"/>
          <w:sz w:val="28"/>
          <w:szCs w:val="28"/>
        </w:rPr>
      </w:pPr>
      <w:r w:rsidRPr="00BE504C">
        <w:rPr>
          <w:b/>
          <w:bCs w:val="0"/>
          <w:sz w:val="28"/>
          <w:szCs w:val="28"/>
          <w:u w:val="single"/>
        </w:rPr>
        <w:t>Modules Used</w:t>
      </w:r>
      <w:r>
        <w:rPr>
          <w:b/>
          <w:bCs w:val="0"/>
          <w:sz w:val="28"/>
          <w:szCs w:val="28"/>
        </w:rPr>
        <w:t>-</w:t>
      </w:r>
    </w:p>
    <w:p w14:paraId="244F6DD1" w14:textId="6657C4B5" w:rsidR="002F273B" w:rsidRDefault="002F273B" w:rsidP="002F273B">
      <w:pPr>
        <w:pStyle w:val="ListParagraph"/>
        <w:rPr>
          <w:b/>
          <w:bCs w:val="0"/>
          <w:sz w:val="28"/>
          <w:szCs w:val="28"/>
        </w:rPr>
      </w:pPr>
    </w:p>
    <w:p w14:paraId="6E1951D0" w14:textId="1E20D52B" w:rsidR="002F273B" w:rsidRDefault="002F273B" w:rsidP="002F273B">
      <w:pPr>
        <w:pStyle w:val="ListParagraph"/>
        <w:rPr>
          <w:b/>
          <w:bCs w:val="0"/>
          <w:sz w:val="28"/>
          <w:szCs w:val="28"/>
        </w:rPr>
      </w:pPr>
      <w:r w:rsidRPr="002F273B">
        <w:rPr>
          <w:b/>
          <w:bCs w:val="0"/>
          <w:noProof/>
          <w:sz w:val="28"/>
          <w:szCs w:val="28"/>
        </w:rPr>
        <w:drawing>
          <wp:inline distT="0" distB="0" distL="0" distR="0" wp14:anchorId="5259587C" wp14:editId="5909A88F">
            <wp:extent cx="3201092" cy="11546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3732" cy="1155575"/>
                    </a:xfrm>
                    <a:prstGeom prst="rect">
                      <a:avLst/>
                    </a:prstGeom>
                  </pic:spPr>
                </pic:pic>
              </a:graphicData>
            </a:graphic>
          </wp:inline>
        </w:drawing>
      </w:r>
    </w:p>
    <w:p w14:paraId="6C9E9382" w14:textId="1A8DC79B" w:rsidR="002F273B" w:rsidRDefault="002F273B" w:rsidP="002F273B">
      <w:pPr>
        <w:pStyle w:val="ListParagraph"/>
        <w:rPr>
          <w:b/>
          <w:bCs w:val="0"/>
          <w:sz w:val="28"/>
          <w:szCs w:val="28"/>
        </w:rPr>
      </w:pPr>
    </w:p>
    <w:p w14:paraId="0B2A1D54" w14:textId="77777777" w:rsidR="00C02146" w:rsidRPr="00C02146" w:rsidRDefault="002F273B" w:rsidP="00C02146">
      <w:pPr>
        <w:pStyle w:val="ListParagraph"/>
        <w:numPr>
          <w:ilvl w:val="0"/>
          <w:numId w:val="6"/>
        </w:numPr>
        <w:rPr>
          <w:b/>
          <w:sz w:val="28"/>
          <w:szCs w:val="28"/>
        </w:rPr>
      </w:pPr>
      <w:r w:rsidRPr="00C02146">
        <w:rPr>
          <w:b/>
          <w:i/>
          <w:iCs/>
          <w:sz w:val="28"/>
          <w:szCs w:val="28"/>
        </w:rPr>
        <w:t>Cv2</w:t>
      </w:r>
      <w:r w:rsidRPr="00C02146">
        <w:rPr>
          <w:b/>
          <w:sz w:val="28"/>
          <w:szCs w:val="28"/>
        </w:rPr>
        <w:t xml:space="preserve"> module: </w:t>
      </w:r>
      <w:r w:rsidR="00C02146" w:rsidRPr="00C02146">
        <w:rPr>
          <w:bCs w:val="0"/>
          <w:sz w:val="28"/>
          <w:szCs w:val="28"/>
        </w:rPr>
        <w:t xml:space="preserve">The cv2 module is a part of the Python programming language's OpenCV library ("Open Computer Vision"), which is a collection of tools for working with visual data. OpenCV is a popular library to read and write image </w:t>
      </w:r>
      <w:r w:rsidR="00C02146" w:rsidRPr="00C02146">
        <w:rPr>
          <w:bCs w:val="0"/>
          <w:sz w:val="28"/>
          <w:szCs w:val="28"/>
        </w:rPr>
        <w:lastRenderedPageBreak/>
        <w:t>files, access the camera on your computer or mobile device, or perform image processing operations.</w:t>
      </w:r>
      <w:r w:rsidR="00C02146" w:rsidRPr="00C02146">
        <w:rPr>
          <w:b/>
          <w:sz w:val="28"/>
          <w:szCs w:val="28"/>
        </w:rPr>
        <w:t xml:space="preserve"> </w:t>
      </w:r>
    </w:p>
    <w:p w14:paraId="650502DD" w14:textId="69B3E0B3" w:rsidR="00F42246" w:rsidRDefault="00F42246" w:rsidP="00C02146">
      <w:pPr>
        <w:pStyle w:val="ListParagraph"/>
        <w:ind w:left="1440"/>
        <w:rPr>
          <w:sz w:val="28"/>
          <w:szCs w:val="28"/>
        </w:rPr>
      </w:pPr>
    </w:p>
    <w:p w14:paraId="13E98EB5" w14:textId="014B2FAF" w:rsidR="009F6D79" w:rsidRDefault="00DA4B97" w:rsidP="00F00722">
      <w:pPr>
        <w:pStyle w:val="ListParagraph"/>
        <w:numPr>
          <w:ilvl w:val="0"/>
          <w:numId w:val="6"/>
        </w:numPr>
        <w:rPr>
          <w:color w:val="000000" w:themeColor="text1"/>
          <w:sz w:val="28"/>
          <w:szCs w:val="28"/>
        </w:rPr>
      </w:pPr>
      <w:r w:rsidRPr="004C6C20">
        <w:rPr>
          <w:b/>
          <w:bCs w:val="0"/>
          <w:i/>
          <w:iCs/>
          <w:sz w:val="28"/>
          <w:szCs w:val="28"/>
        </w:rPr>
        <w:t>NumPy</w:t>
      </w:r>
      <w:r w:rsidRPr="004C6C20">
        <w:rPr>
          <w:b/>
          <w:bCs w:val="0"/>
          <w:sz w:val="28"/>
          <w:szCs w:val="28"/>
        </w:rPr>
        <w:t xml:space="preserve"> module: </w:t>
      </w:r>
      <w:r w:rsidR="009F6D79" w:rsidRPr="004C6C20">
        <w:rPr>
          <w:color w:val="000000" w:themeColor="text1"/>
          <w:sz w:val="28"/>
          <w:szCs w:val="28"/>
        </w:rPr>
        <w:t xml:space="preserve">NumPy is a library for the Python programming language, and it’s specifically designed to help you work with data. With NumPy, you can easily create arrays, which is a data structure that allows you to store multiple values in a single variable. NumPy also includes several functions that make it easy to perform mathematical operations on arrays. </w:t>
      </w:r>
    </w:p>
    <w:p w14:paraId="3C70F4E3" w14:textId="77777777" w:rsidR="004C6C20" w:rsidRPr="004C6C20" w:rsidRDefault="004C6C20" w:rsidP="004C6C20">
      <w:pPr>
        <w:rPr>
          <w:color w:val="000000" w:themeColor="text1"/>
          <w:sz w:val="28"/>
          <w:szCs w:val="28"/>
        </w:rPr>
      </w:pPr>
    </w:p>
    <w:p w14:paraId="32CF5832" w14:textId="0B69E190" w:rsidR="009F6D79" w:rsidRPr="000E2D02" w:rsidRDefault="000E2D02" w:rsidP="000E2D02">
      <w:pPr>
        <w:pStyle w:val="ListParagraph"/>
        <w:numPr>
          <w:ilvl w:val="0"/>
          <w:numId w:val="6"/>
        </w:numPr>
        <w:rPr>
          <w:color w:val="000000" w:themeColor="text1"/>
          <w:sz w:val="28"/>
          <w:szCs w:val="28"/>
        </w:rPr>
      </w:pPr>
      <w:r w:rsidRPr="000E2D02">
        <w:rPr>
          <w:b/>
          <w:bCs w:val="0"/>
          <w:i/>
          <w:iCs/>
          <w:color w:val="000000" w:themeColor="text1"/>
          <w:sz w:val="28"/>
          <w:szCs w:val="28"/>
        </w:rPr>
        <w:t xml:space="preserve">face recognition </w:t>
      </w:r>
      <w:r w:rsidRPr="000E2D02">
        <w:rPr>
          <w:b/>
          <w:bCs w:val="0"/>
          <w:color w:val="000000" w:themeColor="text1"/>
          <w:sz w:val="28"/>
          <w:szCs w:val="28"/>
        </w:rPr>
        <w:t>module:</w:t>
      </w:r>
      <w:r>
        <w:rPr>
          <w:b/>
          <w:bCs w:val="0"/>
          <w:color w:val="000000" w:themeColor="text1"/>
          <w:sz w:val="28"/>
          <w:szCs w:val="28"/>
        </w:rPr>
        <w:t xml:space="preserve">  </w:t>
      </w:r>
      <w:r w:rsidRPr="000E2D02">
        <w:rPr>
          <w:color w:val="000000" w:themeColor="text1"/>
          <w:sz w:val="28"/>
          <w:szCs w:val="28"/>
        </w:rPr>
        <w:t>Recognize and manipulate faces from Python or from the command line with the world’s simplest face recognition library. Built using dlib state-of-the-art face recognition</w:t>
      </w:r>
      <w:r>
        <w:rPr>
          <w:color w:val="000000" w:themeColor="text1"/>
          <w:sz w:val="28"/>
          <w:szCs w:val="28"/>
        </w:rPr>
        <w:t xml:space="preserve"> </w:t>
      </w:r>
      <w:r w:rsidRPr="000E2D02">
        <w:rPr>
          <w:color w:val="000000" w:themeColor="text1"/>
          <w:sz w:val="28"/>
          <w:szCs w:val="28"/>
        </w:rPr>
        <w:t>built with deep learning. The model has an accuracy of 99.38% on the Labeled Faces</w:t>
      </w:r>
      <w:r w:rsidR="00F42246">
        <w:rPr>
          <w:color w:val="000000" w:themeColor="text1"/>
          <w:sz w:val="28"/>
          <w:szCs w:val="28"/>
        </w:rPr>
        <w:t>.</w:t>
      </w:r>
    </w:p>
    <w:p w14:paraId="674D1348" w14:textId="7AA4AAF1" w:rsidR="002F273B" w:rsidRDefault="002F273B" w:rsidP="002F273B">
      <w:pPr>
        <w:pStyle w:val="ListParagraph"/>
        <w:ind w:left="1440"/>
        <w:rPr>
          <w:b/>
          <w:bCs w:val="0"/>
          <w:sz w:val="28"/>
          <w:szCs w:val="28"/>
        </w:rPr>
      </w:pPr>
    </w:p>
    <w:p w14:paraId="337425BB" w14:textId="6213AB07" w:rsidR="00F42246" w:rsidRPr="00F42246" w:rsidRDefault="00F42246" w:rsidP="00F42246">
      <w:pPr>
        <w:pStyle w:val="ListParagraph"/>
        <w:numPr>
          <w:ilvl w:val="0"/>
          <w:numId w:val="6"/>
        </w:numPr>
        <w:rPr>
          <w:b/>
          <w:bCs w:val="0"/>
          <w:sz w:val="28"/>
          <w:szCs w:val="28"/>
        </w:rPr>
      </w:pPr>
      <w:r>
        <w:rPr>
          <w:b/>
          <w:bCs w:val="0"/>
          <w:i/>
          <w:iCs/>
          <w:sz w:val="28"/>
          <w:szCs w:val="28"/>
        </w:rPr>
        <w:t>o</w:t>
      </w:r>
      <w:r w:rsidRPr="00F42246">
        <w:rPr>
          <w:b/>
          <w:bCs w:val="0"/>
          <w:i/>
          <w:iCs/>
          <w:sz w:val="28"/>
          <w:szCs w:val="28"/>
        </w:rPr>
        <w:t>s</w:t>
      </w:r>
      <w:r w:rsidR="000E2D02" w:rsidRPr="00F42246">
        <w:rPr>
          <w:b/>
          <w:bCs w:val="0"/>
          <w:i/>
          <w:iCs/>
          <w:sz w:val="28"/>
          <w:szCs w:val="28"/>
        </w:rPr>
        <w:t xml:space="preserve"> </w:t>
      </w:r>
      <w:r>
        <w:rPr>
          <w:b/>
          <w:bCs w:val="0"/>
          <w:sz w:val="28"/>
          <w:szCs w:val="28"/>
        </w:rPr>
        <w:t>module:</w:t>
      </w:r>
      <w:r w:rsidR="000E2D02">
        <w:rPr>
          <w:b/>
          <w:bCs w:val="0"/>
          <w:sz w:val="28"/>
          <w:szCs w:val="28"/>
        </w:rPr>
        <w:t xml:space="preserve"> </w:t>
      </w:r>
      <w:r w:rsidR="000E2D02" w:rsidRPr="000E2D02">
        <w:rPr>
          <w:sz w:val="28"/>
          <w:szCs w:val="28"/>
        </w:rPr>
        <w:t>The OS module in Python provides functions for interacting with the operating system.</w:t>
      </w:r>
      <w:r>
        <w:rPr>
          <w:sz w:val="28"/>
          <w:szCs w:val="28"/>
        </w:rPr>
        <w:t xml:space="preserve"> </w:t>
      </w:r>
      <w:r w:rsidR="000E2D02" w:rsidRPr="000E2D02">
        <w:rPr>
          <w:sz w:val="28"/>
          <w:szCs w:val="28"/>
        </w:rPr>
        <w:t>This module provides a portable way of using operating system-dependent functionality. The *os* and *</w:t>
      </w:r>
      <w:r w:rsidRPr="000E2D02">
        <w:rPr>
          <w:sz w:val="28"/>
          <w:szCs w:val="28"/>
        </w:rPr>
        <w:t>os. path</w:t>
      </w:r>
      <w:r w:rsidR="000E2D02" w:rsidRPr="000E2D02">
        <w:rPr>
          <w:sz w:val="28"/>
          <w:szCs w:val="28"/>
        </w:rPr>
        <w:t>* modules include many functions to interact with the file system.</w:t>
      </w:r>
    </w:p>
    <w:p w14:paraId="09D8343B" w14:textId="77777777" w:rsidR="00F42246" w:rsidRPr="00F42246" w:rsidRDefault="00F42246" w:rsidP="00F42246">
      <w:pPr>
        <w:pStyle w:val="ListParagraph"/>
        <w:rPr>
          <w:b/>
          <w:i/>
          <w:iCs/>
          <w:sz w:val="28"/>
          <w:szCs w:val="28"/>
        </w:rPr>
      </w:pPr>
    </w:p>
    <w:p w14:paraId="075355B3" w14:textId="3D4D80A7" w:rsidR="004C6C20" w:rsidRPr="004C6C20" w:rsidRDefault="00F42246" w:rsidP="004C6C20">
      <w:pPr>
        <w:pStyle w:val="ListParagraph"/>
        <w:numPr>
          <w:ilvl w:val="0"/>
          <w:numId w:val="6"/>
        </w:numPr>
        <w:rPr>
          <w:b/>
          <w:bCs w:val="0"/>
          <w:sz w:val="28"/>
          <w:szCs w:val="28"/>
        </w:rPr>
      </w:pPr>
      <w:r w:rsidRPr="00F42246">
        <w:rPr>
          <w:b/>
          <w:i/>
          <w:iCs/>
          <w:sz w:val="28"/>
          <w:szCs w:val="28"/>
        </w:rPr>
        <w:t>d</w:t>
      </w:r>
      <w:r w:rsidR="000E2D02" w:rsidRPr="00F42246">
        <w:rPr>
          <w:b/>
          <w:i/>
          <w:iCs/>
          <w:sz w:val="28"/>
          <w:szCs w:val="28"/>
        </w:rPr>
        <w:t>atetime</w:t>
      </w:r>
      <w:r w:rsidR="000E2D02" w:rsidRPr="00F42246">
        <w:rPr>
          <w:b/>
          <w:sz w:val="28"/>
          <w:szCs w:val="28"/>
        </w:rPr>
        <w:t xml:space="preserve"> </w:t>
      </w:r>
      <w:r w:rsidRPr="00F42246">
        <w:rPr>
          <w:b/>
          <w:sz w:val="28"/>
          <w:szCs w:val="28"/>
        </w:rPr>
        <w:t>module:</w:t>
      </w:r>
      <w:r w:rsidR="000E2D02" w:rsidRPr="00F42246">
        <w:rPr>
          <w:b/>
          <w:sz w:val="28"/>
          <w:szCs w:val="28"/>
        </w:rPr>
        <w:t xml:space="preserve"> </w:t>
      </w:r>
      <w:r w:rsidR="000E2D02" w:rsidRPr="00F42246">
        <w:rPr>
          <w:sz w:val="28"/>
          <w:szCs w:val="28"/>
        </w:rPr>
        <w:t xml:space="preserve">Python Datetime module supplies classes to work with date and time. These classes provide </w:t>
      </w:r>
      <w:r w:rsidRPr="00F42246">
        <w:rPr>
          <w:sz w:val="28"/>
          <w:szCs w:val="28"/>
        </w:rPr>
        <w:t>several</w:t>
      </w:r>
      <w:r w:rsidR="000E2D02" w:rsidRPr="00F42246">
        <w:rPr>
          <w:sz w:val="28"/>
          <w:szCs w:val="28"/>
        </w:rPr>
        <w:t xml:space="preserve"> functions to deal with dates, </w:t>
      </w:r>
      <w:r w:rsidRPr="00F42246">
        <w:rPr>
          <w:sz w:val="28"/>
          <w:szCs w:val="28"/>
        </w:rPr>
        <w:t>times,</w:t>
      </w:r>
      <w:r w:rsidR="000E2D02" w:rsidRPr="00F42246">
        <w:rPr>
          <w:sz w:val="28"/>
          <w:szCs w:val="28"/>
        </w:rPr>
        <w:t xml:space="preserve"> and time intervals.</w:t>
      </w:r>
    </w:p>
    <w:p w14:paraId="46CA11DD" w14:textId="7BD87A0A" w:rsidR="004C6C20" w:rsidRPr="004C6C20" w:rsidRDefault="004C6C20" w:rsidP="004C6C20">
      <w:pPr>
        <w:rPr>
          <w:rFonts w:ascii="Times New Roman" w:hAnsi="Times New Roman" w:cs="Times New Roman"/>
          <w:b/>
          <w:sz w:val="28"/>
          <w:szCs w:val="28"/>
        </w:rPr>
      </w:pPr>
    </w:p>
    <w:p w14:paraId="26C1562C" w14:textId="588F8D5F" w:rsidR="004C6C20" w:rsidRPr="003129C8" w:rsidRDefault="004C6C20" w:rsidP="003129C8">
      <w:pPr>
        <w:pStyle w:val="ListParagraph"/>
        <w:numPr>
          <w:ilvl w:val="0"/>
          <w:numId w:val="4"/>
        </w:numPr>
        <w:rPr>
          <w:b/>
          <w:sz w:val="28"/>
          <w:szCs w:val="28"/>
        </w:rPr>
      </w:pPr>
      <w:r w:rsidRPr="00BE504C">
        <w:rPr>
          <w:b/>
          <w:sz w:val="28"/>
          <w:szCs w:val="28"/>
          <w:u w:val="single"/>
        </w:rPr>
        <w:t>IDE used</w:t>
      </w:r>
      <w:r w:rsidR="00BE504C" w:rsidRPr="003129C8">
        <w:rPr>
          <w:b/>
          <w:sz w:val="28"/>
          <w:szCs w:val="28"/>
        </w:rPr>
        <w:t>-</w:t>
      </w:r>
      <w:r w:rsidR="00BE504C" w:rsidRPr="003129C8">
        <w:rPr>
          <w:bCs w:val="0"/>
          <w:sz w:val="28"/>
          <w:szCs w:val="28"/>
        </w:rPr>
        <w:t xml:space="preserve"> </w:t>
      </w:r>
      <w:r w:rsidR="00BE504C" w:rsidRPr="00BE504C">
        <w:rPr>
          <w:bCs w:val="0"/>
          <w:i/>
          <w:iCs/>
          <w:sz w:val="28"/>
          <w:szCs w:val="28"/>
        </w:rPr>
        <w:t>PyCharm</w:t>
      </w:r>
      <w:r w:rsidRPr="003129C8">
        <w:rPr>
          <w:sz w:val="28"/>
          <w:szCs w:val="28"/>
        </w:rPr>
        <w:t xml:space="preserve"> (Community edition Version 2022.3)</w:t>
      </w:r>
    </w:p>
    <w:p w14:paraId="6E6DBC45" w14:textId="77777777" w:rsidR="003129C8" w:rsidRPr="004C6C20" w:rsidRDefault="003129C8" w:rsidP="003129C8">
      <w:pPr>
        <w:pStyle w:val="ListParagraph"/>
        <w:rPr>
          <w:b/>
          <w:sz w:val="28"/>
          <w:szCs w:val="28"/>
        </w:rPr>
      </w:pPr>
    </w:p>
    <w:p w14:paraId="7A284759" w14:textId="0724B85C" w:rsidR="0018430B" w:rsidRPr="004C6C20" w:rsidRDefault="004C6C20" w:rsidP="004C6C20">
      <w:pPr>
        <w:pStyle w:val="ListParagraph"/>
        <w:rPr>
          <w:b/>
          <w:sz w:val="28"/>
          <w:szCs w:val="28"/>
        </w:rPr>
      </w:pPr>
      <w:r w:rsidRPr="004C6C20">
        <w:rPr>
          <w:sz w:val="28"/>
          <w:szCs w:val="28"/>
        </w:rPr>
        <w:t>PyCharm is an integrated development environment used for programming in Python.</w:t>
      </w:r>
      <w:r w:rsidRPr="004C6C20">
        <w:rPr>
          <w:b/>
          <w:sz w:val="28"/>
          <w:szCs w:val="28"/>
        </w:rPr>
        <w:t xml:space="preserve"> </w:t>
      </w:r>
      <w:r w:rsidRPr="004C6C20">
        <w:rPr>
          <w:sz w:val="28"/>
          <w:szCs w:val="28"/>
        </w:rPr>
        <w:t>It provides code analysis, a graphical debugger, an integrated unit tester, integration with version control system and supports web development tools. PyCharm is developed by JetBrains.</w:t>
      </w:r>
    </w:p>
    <w:p w14:paraId="17ACB983" w14:textId="77777777" w:rsidR="001D3DEA" w:rsidRDefault="001D3DEA" w:rsidP="004E3404">
      <w:pPr>
        <w:spacing w:before="120" w:after="120" w:line="360" w:lineRule="auto"/>
        <w:jc w:val="both"/>
        <w:rPr>
          <w:rFonts w:ascii="Times New Roman" w:eastAsia="Times New Roman" w:hAnsi="Times New Roman" w:cs="Times New Roman"/>
          <w:sz w:val="24"/>
          <w:szCs w:val="24"/>
        </w:rPr>
      </w:pPr>
    </w:p>
    <w:p w14:paraId="0A7F9848" w14:textId="77777777" w:rsidR="004E3404" w:rsidRPr="004E3404" w:rsidRDefault="004E3404" w:rsidP="004E3404">
      <w:pPr>
        <w:spacing w:before="120" w:after="120" w:line="360" w:lineRule="auto"/>
        <w:jc w:val="both"/>
        <w:rPr>
          <w:rFonts w:ascii="Times New Roman" w:eastAsia="Times New Roman" w:hAnsi="Times New Roman" w:cs="Times New Roman"/>
          <w:b/>
          <w:bCs/>
          <w:sz w:val="24"/>
          <w:szCs w:val="24"/>
        </w:rPr>
      </w:pPr>
    </w:p>
    <w:p w14:paraId="085764AF" w14:textId="77777777" w:rsidR="00BC3CEC" w:rsidRDefault="00BC3CEC">
      <w:pPr>
        <w:spacing w:line="480" w:lineRule="auto"/>
        <w:jc w:val="both"/>
        <w:rPr>
          <w:rFonts w:ascii="Times New Roman" w:eastAsia="Times New Roman" w:hAnsi="Times New Roman" w:cs="Times New Roman"/>
        </w:rPr>
      </w:pPr>
    </w:p>
    <w:p w14:paraId="085764B0" w14:textId="77777777" w:rsidR="00BC3CEC" w:rsidRDefault="00BC3CEC">
      <w:pPr>
        <w:spacing w:line="480" w:lineRule="auto"/>
        <w:jc w:val="both"/>
        <w:rPr>
          <w:rFonts w:ascii="Times New Roman" w:eastAsia="Times New Roman" w:hAnsi="Times New Roman" w:cs="Times New Roman"/>
        </w:rPr>
      </w:pPr>
    </w:p>
    <w:p w14:paraId="085764B1" w14:textId="77777777" w:rsidR="00BC3CEC" w:rsidRDefault="00BC3CEC">
      <w:pPr>
        <w:spacing w:line="480" w:lineRule="auto"/>
        <w:jc w:val="both"/>
        <w:rPr>
          <w:rFonts w:ascii="Times New Roman" w:eastAsia="Times New Roman" w:hAnsi="Times New Roman" w:cs="Times New Roman"/>
        </w:rPr>
      </w:pPr>
    </w:p>
    <w:p w14:paraId="7F929CB9" w14:textId="77777777" w:rsidR="0050565E" w:rsidRDefault="0050565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5764B8" w14:textId="1958D290" w:rsidR="00BC3CEC" w:rsidRDefault="00BA01D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085764B9" w14:textId="77777777" w:rsidR="00BC3CEC" w:rsidRPr="00B662F3" w:rsidRDefault="00BA01D3" w:rsidP="00B662F3">
      <w:pPr>
        <w:tabs>
          <w:tab w:val="left" w:pos="5529"/>
        </w:tabs>
        <w:spacing w:line="480" w:lineRule="auto"/>
        <w:jc w:val="center"/>
        <w:rPr>
          <w:rFonts w:ascii="Times New Roman" w:eastAsia="Times New Roman" w:hAnsi="Times New Roman" w:cs="Times New Roman"/>
          <w:b/>
          <w:sz w:val="40"/>
          <w:szCs w:val="40"/>
          <w:u w:val="single"/>
        </w:rPr>
      </w:pPr>
      <w:r w:rsidRPr="00B662F3">
        <w:rPr>
          <w:rFonts w:ascii="Times New Roman" w:eastAsia="Times New Roman" w:hAnsi="Times New Roman" w:cs="Times New Roman"/>
          <w:b/>
          <w:sz w:val="40"/>
          <w:szCs w:val="40"/>
          <w:u w:val="single"/>
        </w:rPr>
        <w:t>Literature Survey</w:t>
      </w:r>
    </w:p>
    <w:p w14:paraId="68C8AD9F" w14:textId="33E018A1" w:rsidR="00641E06" w:rsidRDefault="004E527B">
      <w:pPr>
        <w:spacing w:line="480" w:lineRule="auto"/>
        <w:jc w:val="both"/>
        <w:rPr>
          <w:rFonts w:ascii="Times New Roman" w:eastAsia="Times New Roman" w:hAnsi="Times New Roman" w:cs="Times New Roman"/>
          <w:bCs/>
          <w:sz w:val="24"/>
          <w:szCs w:val="24"/>
        </w:rPr>
      </w:pPr>
      <w:r w:rsidRPr="004E527B">
        <w:rPr>
          <w:rFonts w:ascii="Times New Roman" w:eastAsia="Times New Roman" w:hAnsi="Times New Roman" w:cs="Times New Roman"/>
          <w:bCs/>
          <w:sz w:val="24"/>
          <w:szCs w:val="24"/>
        </w:rPr>
        <w:t>A literature survey is a critical summary of what has been published on a topic by accredited researchers. It is a way to get a broad overview of the state of the art in a particular field and to identify key issues, trends, and gaps in the research. In this case, a literature survey for face recognition using OpenCV would involve reviewing the existing research on facial recognition systems in general</w:t>
      </w:r>
      <w:r w:rsidR="00E9533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02449C20" w14:textId="043AB894"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Cs/>
          <w:sz w:val="24"/>
          <w:szCs w:val="24"/>
        </w:rPr>
        <w:t>Some key milestones in the history and development of facial recognition technology include:</w:t>
      </w:r>
    </w:p>
    <w:p w14:paraId="5CB4F197" w14:textId="4819CE02"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1964:</w:t>
      </w:r>
      <w:r w:rsidRPr="00616455">
        <w:rPr>
          <w:rFonts w:ascii="Times New Roman" w:eastAsia="Times New Roman" w:hAnsi="Times New Roman" w:cs="Times New Roman"/>
          <w:bCs/>
          <w:sz w:val="24"/>
          <w:szCs w:val="24"/>
        </w:rPr>
        <w:t xml:space="preserve"> Woodrow Wilson Bledsoe develops the first automated facial recognition system, which used a mathematical algorithm to compare facial features.</w:t>
      </w:r>
    </w:p>
    <w:p w14:paraId="6EE7D280" w14:textId="3E8AE6EC"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2002:</w:t>
      </w:r>
      <w:r w:rsidRPr="00616455">
        <w:rPr>
          <w:rFonts w:ascii="Times New Roman" w:eastAsia="Times New Roman" w:hAnsi="Times New Roman" w:cs="Times New Roman"/>
          <w:bCs/>
          <w:sz w:val="24"/>
          <w:szCs w:val="24"/>
        </w:rPr>
        <w:t xml:space="preserve"> The United States Department of Defense develops the "Eigenface" algorithm, which is one of the first feature-based facial recognition algorithms.</w:t>
      </w:r>
    </w:p>
    <w:p w14:paraId="21844820" w14:textId="70498F02"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2006:</w:t>
      </w:r>
      <w:r w:rsidRPr="00616455">
        <w:rPr>
          <w:rFonts w:ascii="Times New Roman" w:eastAsia="Times New Roman" w:hAnsi="Times New Roman" w:cs="Times New Roman"/>
          <w:bCs/>
          <w:sz w:val="24"/>
          <w:szCs w:val="24"/>
        </w:rPr>
        <w:t xml:space="preserve"> The "Viola-Jones" object detection framework is introduced, which significantly improves the speed and accuracy of facial recognition systems.</w:t>
      </w:r>
    </w:p>
    <w:p w14:paraId="406C0704" w14:textId="1E324732"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2010:</w:t>
      </w:r>
      <w:r w:rsidRPr="00616455">
        <w:rPr>
          <w:rFonts w:ascii="Times New Roman" w:eastAsia="Times New Roman" w:hAnsi="Times New Roman" w:cs="Times New Roman"/>
          <w:bCs/>
          <w:sz w:val="24"/>
          <w:szCs w:val="24"/>
        </w:rPr>
        <w:t xml:space="preserve"> Apple releases the iPhone 4, which includes a facial recognition feature called "FaceTime".</w:t>
      </w:r>
    </w:p>
    <w:p w14:paraId="7C73DBA4" w14:textId="5A7CF226" w:rsidR="00616455" w:rsidRP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2016:</w:t>
      </w:r>
      <w:r w:rsidRPr="00616455">
        <w:rPr>
          <w:rFonts w:ascii="Times New Roman" w:eastAsia="Times New Roman" w:hAnsi="Times New Roman" w:cs="Times New Roman"/>
          <w:bCs/>
          <w:sz w:val="24"/>
          <w:szCs w:val="24"/>
        </w:rPr>
        <w:t xml:space="preserve"> Google releases the Pixel phone, which includes a facial recognition feature called "Trusted Face".</w:t>
      </w:r>
    </w:p>
    <w:p w14:paraId="16B4BFF0" w14:textId="066286BB" w:rsidR="00616455" w:rsidRDefault="00616455" w:rsidP="00616455">
      <w:pPr>
        <w:spacing w:line="480" w:lineRule="auto"/>
        <w:jc w:val="both"/>
        <w:rPr>
          <w:rFonts w:ascii="Times New Roman" w:eastAsia="Times New Roman" w:hAnsi="Times New Roman" w:cs="Times New Roman"/>
          <w:bCs/>
          <w:sz w:val="24"/>
          <w:szCs w:val="24"/>
        </w:rPr>
      </w:pPr>
      <w:r w:rsidRPr="00616455">
        <w:rPr>
          <w:rFonts w:ascii="Times New Roman" w:eastAsia="Times New Roman" w:hAnsi="Times New Roman" w:cs="Times New Roman"/>
          <w:b/>
          <w:sz w:val="24"/>
          <w:szCs w:val="24"/>
        </w:rPr>
        <w:t>2018:</w:t>
      </w:r>
      <w:r w:rsidRPr="00616455">
        <w:rPr>
          <w:rFonts w:ascii="Times New Roman" w:eastAsia="Times New Roman" w:hAnsi="Times New Roman" w:cs="Times New Roman"/>
          <w:bCs/>
          <w:sz w:val="24"/>
          <w:szCs w:val="24"/>
        </w:rPr>
        <w:t xml:space="preserve"> The European Union's General Data Protection Regulation (GDPR) comes into effect, which includes provisions related to the use of facial recognition technology.</w:t>
      </w:r>
    </w:p>
    <w:p w14:paraId="0CD76F21" w14:textId="3FCF0B7F" w:rsidR="00616455" w:rsidRDefault="00616455" w:rsidP="00616455">
      <w:pPr>
        <w:spacing w:line="480" w:lineRule="auto"/>
        <w:jc w:val="both"/>
        <w:rPr>
          <w:rFonts w:ascii="Times New Roman" w:eastAsia="Times New Roman" w:hAnsi="Times New Roman" w:cs="Times New Roman"/>
          <w:bCs/>
          <w:sz w:val="24"/>
          <w:szCs w:val="24"/>
        </w:rPr>
      </w:pPr>
    </w:p>
    <w:p w14:paraId="04F8DE0F" w14:textId="5BC7C17B" w:rsidR="00616455" w:rsidRDefault="00616455" w:rsidP="00616455">
      <w:pPr>
        <w:spacing w:line="480" w:lineRule="auto"/>
        <w:jc w:val="both"/>
        <w:rPr>
          <w:rFonts w:ascii="Times New Roman" w:eastAsia="Times New Roman" w:hAnsi="Times New Roman" w:cs="Times New Roman"/>
          <w:bCs/>
          <w:sz w:val="24"/>
          <w:szCs w:val="24"/>
        </w:rPr>
      </w:pPr>
    </w:p>
    <w:p w14:paraId="195682F9" w14:textId="77777777" w:rsidR="00616455" w:rsidRPr="00A7776F" w:rsidRDefault="00616455" w:rsidP="00616455">
      <w:pPr>
        <w:spacing w:line="480" w:lineRule="auto"/>
        <w:jc w:val="both"/>
        <w:rPr>
          <w:rFonts w:ascii="Times New Roman" w:eastAsia="Times New Roman" w:hAnsi="Times New Roman" w:cs="Times New Roman"/>
          <w:bCs/>
          <w:sz w:val="24"/>
          <w:szCs w:val="24"/>
        </w:rPr>
      </w:pPr>
    </w:p>
    <w:p w14:paraId="098B6F7A" w14:textId="77777777" w:rsidR="00E9533F" w:rsidRDefault="00E953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5764BE" w14:textId="21BB7E10" w:rsidR="00BC3CEC" w:rsidRPr="00B662F3" w:rsidRDefault="008C254B" w:rsidP="00B662F3">
      <w:pPr>
        <w:spacing w:line="480" w:lineRule="auto"/>
        <w:jc w:val="center"/>
        <w:rPr>
          <w:rFonts w:ascii="Times New Roman" w:eastAsia="Times New Roman" w:hAnsi="Times New Roman" w:cs="Times New Roman"/>
          <w:b/>
          <w:sz w:val="32"/>
          <w:szCs w:val="32"/>
        </w:rPr>
      </w:pPr>
      <w:r w:rsidRPr="00CE3B53">
        <w:rPr>
          <w:rFonts w:ascii="Times New Roman" w:eastAsia="Times New Roman" w:hAnsi="Times New Roman" w:cs="Times New Roman"/>
          <w:b/>
          <w:sz w:val="32"/>
          <w:szCs w:val="32"/>
        </w:rPr>
        <w:lastRenderedPageBreak/>
        <w:t>E</w:t>
      </w:r>
      <w:r w:rsidR="00B662F3" w:rsidRPr="00CE3B53">
        <w:rPr>
          <w:rFonts w:ascii="Times New Roman" w:eastAsia="Times New Roman" w:hAnsi="Times New Roman" w:cs="Times New Roman"/>
          <w:b/>
          <w:sz w:val="32"/>
          <w:szCs w:val="32"/>
        </w:rPr>
        <w:t>xisting research on Facial Recognition Systems</w:t>
      </w:r>
    </w:p>
    <w:p w14:paraId="085764BF" w14:textId="0918F88C" w:rsidR="00BC3CEC" w:rsidRPr="00D24C29" w:rsidRDefault="00D24C29">
      <w:pPr>
        <w:spacing w:line="480" w:lineRule="auto"/>
        <w:jc w:val="both"/>
        <w:rPr>
          <w:rFonts w:ascii="Times New Roman" w:eastAsia="Times New Roman" w:hAnsi="Times New Roman" w:cs="Times New Roman"/>
          <w:bCs/>
          <w:sz w:val="24"/>
          <w:szCs w:val="24"/>
        </w:rPr>
      </w:pPr>
      <w:r w:rsidRPr="00D24C29">
        <w:rPr>
          <w:rFonts w:ascii="Times New Roman" w:eastAsia="Times New Roman" w:hAnsi="Times New Roman" w:cs="Times New Roman"/>
          <w:bCs/>
          <w:sz w:val="24"/>
          <w:szCs w:val="24"/>
        </w:rPr>
        <w:t>There has been a significant amount of research on facial recognition systems in recent years, covering a wide range of topics such as the development of new algorithms and techniques, the evaluation of the performance of different systems, and the ethical and privacy implications of using facial recognition technology.</w:t>
      </w:r>
    </w:p>
    <w:p w14:paraId="085764C0" w14:textId="3F596DD7" w:rsidR="00BC3CEC" w:rsidRDefault="005A16F1">
      <w:pPr>
        <w:spacing w:line="480" w:lineRule="auto"/>
        <w:jc w:val="both"/>
        <w:rPr>
          <w:rFonts w:ascii="Times New Roman" w:eastAsia="Times New Roman" w:hAnsi="Times New Roman" w:cs="Times New Roman"/>
          <w:bCs/>
          <w:sz w:val="24"/>
          <w:szCs w:val="24"/>
        </w:rPr>
      </w:pPr>
      <w:r w:rsidRPr="005A16F1">
        <w:rPr>
          <w:rFonts w:ascii="Times New Roman" w:eastAsia="Times New Roman" w:hAnsi="Times New Roman" w:cs="Times New Roman"/>
          <w:bCs/>
          <w:sz w:val="24"/>
          <w:szCs w:val="24"/>
        </w:rPr>
        <w:t>Some key areas of research in the field of facial recognition include:</w:t>
      </w:r>
    </w:p>
    <w:p w14:paraId="64D7B475" w14:textId="5E0D86DA" w:rsidR="005A16F1" w:rsidRDefault="00DB1520" w:rsidP="005A16F1">
      <w:pPr>
        <w:pStyle w:val="ListParagraph"/>
        <w:numPr>
          <w:ilvl w:val="0"/>
          <w:numId w:val="2"/>
        </w:numPr>
        <w:spacing w:line="480" w:lineRule="auto"/>
        <w:rPr>
          <w:rFonts w:eastAsia="Times New Roman"/>
        </w:rPr>
      </w:pPr>
      <w:r w:rsidRPr="00DB1520">
        <w:rPr>
          <w:rFonts w:eastAsia="Times New Roman"/>
          <w:b/>
          <w:bCs w:val="0"/>
        </w:rPr>
        <w:t xml:space="preserve">Algorithm development: </w:t>
      </w:r>
      <w:r w:rsidRPr="00DB1520">
        <w:rPr>
          <w:rFonts w:eastAsia="Times New Roman"/>
        </w:rPr>
        <w:t>Researchers have developed a wide range of algorithms and techniques for facial recognition, including feature-based approaches (such as eigenfaces and fisher</w:t>
      </w:r>
      <w:r>
        <w:rPr>
          <w:rFonts w:eastAsia="Times New Roman"/>
        </w:rPr>
        <w:t xml:space="preserve"> </w:t>
      </w:r>
      <w:r w:rsidRPr="00DB1520">
        <w:rPr>
          <w:rFonts w:eastAsia="Times New Roman"/>
        </w:rPr>
        <w:t>faces), deep learning-based approaches (such as convolutional neural networks), and hybrid approaches that combine multiple methods.</w:t>
      </w:r>
    </w:p>
    <w:p w14:paraId="47FB53C7" w14:textId="200FEAB8" w:rsidR="00DB1520" w:rsidRDefault="009B4C9E" w:rsidP="005A16F1">
      <w:pPr>
        <w:pStyle w:val="ListParagraph"/>
        <w:numPr>
          <w:ilvl w:val="0"/>
          <w:numId w:val="2"/>
        </w:numPr>
        <w:spacing w:line="480" w:lineRule="auto"/>
        <w:rPr>
          <w:rFonts w:eastAsia="Times New Roman"/>
        </w:rPr>
      </w:pPr>
      <w:r w:rsidRPr="005548EF">
        <w:rPr>
          <w:rFonts w:eastAsia="Times New Roman"/>
          <w:b/>
          <w:bCs w:val="0"/>
        </w:rPr>
        <w:t>Performance evaluation:</w:t>
      </w:r>
      <w:r w:rsidRPr="009B4C9E">
        <w:rPr>
          <w:rFonts w:eastAsia="Times New Roman"/>
        </w:rPr>
        <w:t xml:space="preserve"> Researchers have evaluated the performance of different facial recognition systems in terms of accuracy, speed, and robustness to various factors such as lighting, pose, and facial expression. They have also compared the performance of different algorithms and techniques.</w:t>
      </w:r>
    </w:p>
    <w:p w14:paraId="1DAC6252" w14:textId="62B23185" w:rsidR="009B4C9E" w:rsidRDefault="00C32948" w:rsidP="005A16F1">
      <w:pPr>
        <w:pStyle w:val="ListParagraph"/>
        <w:numPr>
          <w:ilvl w:val="0"/>
          <w:numId w:val="2"/>
        </w:numPr>
        <w:spacing w:line="480" w:lineRule="auto"/>
        <w:rPr>
          <w:rFonts w:eastAsia="Times New Roman"/>
        </w:rPr>
      </w:pPr>
      <w:r w:rsidRPr="005548EF">
        <w:rPr>
          <w:rFonts w:eastAsia="Times New Roman"/>
          <w:b/>
          <w:bCs w:val="0"/>
        </w:rPr>
        <w:t>Applications:</w:t>
      </w:r>
      <w:r w:rsidRPr="00C32948">
        <w:rPr>
          <w:rFonts w:eastAsia="Times New Roman"/>
        </w:rPr>
        <w:t xml:space="preserve"> Facial recognition technology has a wide range of potential applications, including security, social media, healthcare, and entertainment. Researchers have studied the use of facial recognition in these and other </w:t>
      </w:r>
      <w:r w:rsidR="00A466EA" w:rsidRPr="00C32948">
        <w:rPr>
          <w:rFonts w:eastAsia="Times New Roman"/>
        </w:rPr>
        <w:t>areas and</w:t>
      </w:r>
      <w:r w:rsidRPr="00C32948">
        <w:rPr>
          <w:rFonts w:eastAsia="Times New Roman"/>
        </w:rPr>
        <w:t xml:space="preserve"> have evaluated the benefits and challenges of using the technology in different contexts.</w:t>
      </w:r>
    </w:p>
    <w:p w14:paraId="085764C4" w14:textId="2440ADE1" w:rsidR="00BC3CEC" w:rsidRPr="00446C0A" w:rsidRDefault="005548EF" w:rsidP="00446C0A">
      <w:pPr>
        <w:pStyle w:val="ListParagraph"/>
        <w:numPr>
          <w:ilvl w:val="0"/>
          <w:numId w:val="2"/>
        </w:numPr>
        <w:spacing w:line="480" w:lineRule="auto"/>
        <w:rPr>
          <w:rFonts w:eastAsia="Times New Roman"/>
        </w:rPr>
      </w:pPr>
      <w:r w:rsidRPr="005548EF">
        <w:rPr>
          <w:rFonts w:eastAsia="Times New Roman"/>
          <w:b/>
          <w:bCs w:val="0"/>
        </w:rPr>
        <w:t xml:space="preserve">Ethical and privacy issues: </w:t>
      </w:r>
      <w:r w:rsidRPr="005548EF">
        <w:rPr>
          <w:rFonts w:eastAsia="Times New Roman"/>
        </w:rPr>
        <w:t xml:space="preserve">As facial recognition technology becomes more prevalent, there have been increasing concerns about the potential for abuse and misuse. Researchers have studied the ethical and privacy implications of using facial recognition </w:t>
      </w:r>
      <w:r w:rsidR="00A17670" w:rsidRPr="005548EF">
        <w:rPr>
          <w:rFonts w:eastAsia="Times New Roman"/>
        </w:rPr>
        <w:t>technology and</w:t>
      </w:r>
      <w:r w:rsidRPr="005548EF">
        <w:rPr>
          <w:rFonts w:eastAsia="Times New Roman"/>
        </w:rPr>
        <w:t xml:space="preserve"> have proposed various measures to address these concerns.</w:t>
      </w:r>
    </w:p>
    <w:p w14:paraId="085764C5" w14:textId="77777777" w:rsidR="00BC3CEC" w:rsidRDefault="00BC3CEC">
      <w:pPr>
        <w:spacing w:line="480" w:lineRule="auto"/>
        <w:jc w:val="both"/>
        <w:rPr>
          <w:rFonts w:ascii="Times New Roman" w:eastAsia="Times New Roman" w:hAnsi="Times New Roman" w:cs="Times New Roman"/>
          <w:b/>
          <w:sz w:val="32"/>
          <w:szCs w:val="32"/>
        </w:rPr>
      </w:pPr>
    </w:p>
    <w:p w14:paraId="085764C6" w14:textId="77777777" w:rsidR="00BC3CEC" w:rsidRDefault="00BC3CEC">
      <w:pPr>
        <w:spacing w:line="480" w:lineRule="auto"/>
        <w:jc w:val="both"/>
        <w:rPr>
          <w:rFonts w:ascii="Times New Roman" w:eastAsia="Times New Roman" w:hAnsi="Times New Roman" w:cs="Times New Roman"/>
          <w:b/>
          <w:sz w:val="32"/>
          <w:szCs w:val="32"/>
        </w:rPr>
      </w:pPr>
    </w:p>
    <w:p w14:paraId="3F5CFF54" w14:textId="77777777" w:rsidR="007D31AE" w:rsidRDefault="007D31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5764CB" w14:textId="5CD3AB3C" w:rsidR="00BC3CEC" w:rsidRDefault="00BA01D3" w:rsidP="006164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85764D0" w14:textId="42FFDA3B" w:rsidR="00BC3CEC" w:rsidRDefault="00BA01D3" w:rsidP="00E9533F">
      <w:pPr>
        <w:spacing w:line="480" w:lineRule="auto"/>
        <w:ind w:left="2880" w:firstLine="720"/>
        <w:jc w:val="both"/>
        <w:rPr>
          <w:rFonts w:ascii="Times New Roman" w:eastAsia="Times New Roman" w:hAnsi="Times New Roman" w:cs="Times New Roman"/>
          <w:b/>
          <w:sz w:val="40"/>
          <w:szCs w:val="40"/>
          <w:u w:val="single"/>
        </w:rPr>
      </w:pPr>
      <w:r w:rsidRPr="00446C0A">
        <w:rPr>
          <w:rFonts w:ascii="Times New Roman" w:eastAsia="Times New Roman" w:hAnsi="Times New Roman" w:cs="Times New Roman"/>
          <w:b/>
          <w:sz w:val="40"/>
          <w:szCs w:val="40"/>
          <w:u w:val="single"/>
        </w:rPr>
        <w:t xml:space="preserve">Methodology </w:t>
      </w:r>
    </w:p>
    <w:p w14:paraId="38B8EF26" w14:textId="77777777" w:rsidR="0018430B" w:rsidRDefault="0018430B"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project mainly focuses on practical implementation of face recognition technology to track attendance and store the names and the time of presence in front of the webcam of a specific face and detects it based on the images stored in a database folder along with the names of the persons whose image is present in the folder.</w:t>
      </w:r>
    </w:p>
    <w:p w14:paraId="3682ABC5" w14:textId="431ACCB2" w:rsidR="00C02146" w:rsidRDefault="0018430B"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then stores name and time in a </w:t>
      </w:r>
      <w:r w:rsidR="00C02146">
        <w:rPr>
          <w:rFonts w:ascii="Times New Roman" w:eastAsia="Times New Roman" w:hAnsi="Times New Roman" w:cs="Times New Roman"/>
          <w:bCs/>
          <w:sz w:val="24"/>
          <w:szCs w:val="24"/>
        </w:rPr>
        <w:t>csv file and then creates an excel sheet to store the attendance records of the faces it detected in front of the web cam. The main library used in the project is OpenCV.</w:t>
      </w:r>
    </w:p>
    <w:p w14:paraId="762B9D2E" w14:textId="77777777" w:rsidR="00C51294" w:rsidRDefault="00C51294" w:rsidP="00E9533F">
      <w:pPr>
        <w:spacing w:line="480" w:lineRule="auto"/>
        <w:jc w:val="both"/>
        <w:rPr>
          <w:rFonts w:ascii="Times New Roman" w:eastAsia="Times New Roman" w:hAnsi="Times New Roman" w:cs="Times New Roman"/>
          <w:bCs/>
          <w:sz w:val="24"/>
          <w:szCs w:val="24"/>
        </w:rPr>
      </w:pPr>
    </w:p>
    <w:p w14:paraId="1D0AEA34" w14:textId="6F3CCDFD" w:rsidR="00C02146" w:rsidRDefault="00C02146" w:rsidP="00E9533F">
      <w:pPr>
        <w:spacing w:line="480" w:lineRule="auto"/>
        <w:jc w:val="both"/>
        <w:rPr>
          <w:rFonts w:ascii="Times New Roman" w:eastAsia="Times New Roman" w:hAnsi="Times New Roman" w:cs="Times New Roman"/>
          <w:b/>
          <w:sz w:val="32"/>
          <w:szCs w:val="32"/>
        </w:rPr>
      </w:pPr>
      <w:r w:rsidRPr="00CE3B53">
        <w:rPr>
          <w:rFonts w:ascii="Times New Roman" w:eastAsia="Times New Roman" w:hAnsi="Times New Roman" w:cs="Times New Roman"/>
          <w:b/>
          <w:sz w:val="32"/>
          <w:szCs w:val="32"/>
        </w:rPr>
        <w:t>About OpenCV:</w:t>
      </w:r>
      <w:r w:rsidRPr="00C02146">
        <w:rPr>
          <w:rFonts w:ascii="Times New Roman" w:eastAsia="Times New Roman" w:hAnsi="Times New Roman" w:cs="Times New Roman"/>
          <w:b/>
          <w:sz w:val="32"/>
          <w:szCs w:val="32"/>
        </w:rPr>
        <w:t xml:space="preserve"> </w:t>
      </w:r>
    </w:p>
    <w:p w14:paraId="2377BB90" w14:textId="2A85778B" w:rsidR="00E9533F" w:rsidRDefault="00C02146" w:rsidP="00E9533F">
      <w:pPr>
        <w:spacing w:line="480" w:lineRule="auto"/>
        <w:jc w:val="both"/>
        <w:rPr>
          <w:rFonts w:ascii="Times New Roman" w:eastAsia="Times New Roman" w:hAnsi="Times New Roman" w:cs="Times New Roman"/>
          <w:bCs/>
          <w:sz w:val="24"/>
          <w:szCs w:val="24"/>
        </w:rPr>
      </w:pPr>
      <w:r w:rsidRPr="00C02146">
        <w:rPr>
          <w:rFonts w:ascii="Times New Roman" w:eastAsia="Times New Roman" w:hAnsi="Times New Roman" w:cs="Times New Roman"/>
          <w:bCs/>
          <w:sz w:val="24"/>
          <w:szCs w:val="24"/>
        </w:rPr>
        <w:t>The concept of OpenCV was put forth by Gary Bradski which had the ability to perform on multi-level framework. OpenCV has several significant abilities as well as utilities which appears from the outset. The OpenCV helps in recognizing the frontal face of the person and creates XML documents for several areas such as the parts of the body.</w:t>
      </w:r>
    </w:p>
    <w:p w14:paraId="65CF5256" w14:textId="77777777" w:rsidR="007D31AE" w:rsidRDefault="004F59B4" w:rsidP="00E9533F">
      <w:pPr>
        <w:spacing w:line="480" w:lineRule="auto"/>
        <w:jc w:val="both"/>
        <w:rPr>
          <w:rFonts w:ascii="Times New Roman" w:eastAsia="Times New Roman" w:hAnsi="Times New Roman" w:cs="Times New Roman"/>
          <w:b/>
          <w:sz w:val="32"/>
          <w:szCs w:val="32"/>
        </w:rPr>
      </w:pPr>
      <w:r w:rsidRPr="004F59B4">
        <w:rPr>
          <w:rFonts w:ascii="Times New Roman" w:eastAsia="Times New Roman" w:hAnsi="Times New Roman" w:cs="Times New Roman"/>
          <w:bCs/>
          <w:sz w:val="24"/>
          <w:szCs w:val="24"/>
        </w:rPr>
        <w:t>The minimum requirements for the software would be python along with OpenCV and the required dataset. The minimum requirements for the hardware would be intel i3 or any processor above it and 4 core CPU. Operating systems of windows 10 will be sufficient and 8GB</w:t>
      </w:r>
      <w:r>
        <w:rPr>
          <w:rFonts w:ascii="Times New Roman" w:eastAsia="Times New Roman" w:hAnsi="Times New Roman" w:cs="Times New Roman"/>
          <w:bCs/>
          <w:sz w:val="24"/>
          <w:szCs w:val="24"/>
        </w:rPr>
        <w:t xml:space="preserve"> RAM</w:t>
      </w:r>
      <w:r w:rsidRPr="004F59B4">
        <w:rPr>
          <w:rFonts w:ascii="Times New Roman" w:eastAsia="Times New Roman" w:hAnsi="Times New Roman" w:cs="Times New Roman"/>
          <w:bCs/>
          <w:sz w:val="24"/>
          <w:szCs w:val="24"/>
        </w:rPr>
        <w:t xml:space="preserve"> required. </w:t>
      </w:r>
    </w:p>
    <w:p w14:paraId="74BA4BED" w14:textId="77777777" w:rsidR="007D31AE" w:rsidRDefault="007D31AE" w:rsidP="00E9533F">
      <w:pPr>
        <w:spacing w:line="480" w:lineRule="auto"/>
        <w:jc w:val="both"/>
        <w:rPr>
          <w:rFonts w:ascii="Times New Roman" w:eastAsia="Times New Roman" w:hAnsi="Times New Roman" w:cs="Times New Roman"/>
          <w:b/>
          <w:sz w:val="32"/>
          <w:szCs w:val="32"/>
        </w:rPr>
      </w:pPr>
    </w:p>
    <w:p w14:paraId="76C8DD9D" w14:textId="5D96940B" w:rsidR="004F59B4" w:rsidRPr="007D31AE" w:rsidRDefault="00C51294" w:rsidP="00E9533F">
      <w:pPr>
        <w:spacing w:line="480" w:lineRule="auto"/>
        <w:jc w:val="both"/>
        <w:rPr>
          <w:rFonts w:ascii="Times New Roman" w:eastAsia="Times New Roman" w:hAnsi="Times New Roman" w:cs="Times New Roman"/>
          <w:bCs/>
          <w:sz w:val="24"/>
          <w:szCs w:val="24"/>
        </w:rPr>
      </w:pPr>
      <w:r w:rsidRPr="00CE3B53">
        <w:rPr>
          <w:rFonts w:ascii="Times New Roman" w:eastAsia="Times New Roman" w:hAnsi="Times New Roman" w:cs="Times New Roman"/>
          <w:b/>
          <w:sz w:val="32"/>
          <w:szCs w:val="32"/>
        </w:rPr>
        <w:t>Brief understanding of the Code:</w:t>
      </w:r>
    </w:p>
    <w:p w14:paraId="441FC5F3" w14:textId="2AE1E976" w:rsidR="00C51294" w:rsidRDefault="00C51294" w:rsidP="00E9533F">
      <w:pPr>
        <w:spacing w:line="480" w:lineRule="auto"/>
        <w:jc w:val="both"/>
        <w:rPr>
          <w:rFonts w:ascii="Times New Roman" w:eastAsia="Times New Roman" w:hAnsi="Times New Roman" w:cs="Times New Roman"/>
          <w:b/>
          <w:sz w:val="28"/>
          <w:szCs w:val="28"/>
        </w:rPr>
      </w:pPr>
      <w:r w:rsidRPr="003129C8">
        <w:rPr>
          <w:rFonts w:ascii="Times New Roman" w:eastAsia="Times New Roman" w:hAnsi="Times New Roman" w:cs="Times New Roman"/>
          <w:b/>
          <w:sz w:val="28"/>
          <w:szCs w:val="28"/>
        </w:rPr>
        <w:t>Data collection:</w:t>
      </w:r>
    </w:p>
    <w:p w14:paraId="37C60AF1" w14:textId="4ABFED89" w:rsidR="00C51294" w:rsidRDefault="00C51294"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project uses a set of images which it matches with the image it sees on the web camera at runtime. </w:t>
      </w:r>
      <w:r w:rsidR="003129C8">
        <w:rPr>
          <w:rFonts w:ascii="Times New Roman" w:eastAsia="Times New Roman" w:hAnsi="Times New Roman" w:cs="Times New Roman"/>
          <w:bCs/>
          <w:sz w:val="24"/>
          <w:szCs w:val="24"/>
        </w:rPr>
        <w:t>It matches the web cam image with each image in the dataset folder by iterating through the folder. The dataset of images which I have used in the code is not a pre-existing dataset anywhere on the internet and is created using my personal images. The program is flexible of detecting new and as many faces if the image of the face to be detected is available in the image database folder.</w:t>
      </w:r>
    </w:p>
    <w:p w14:paraId="40088061" w14:textId="29FFAC73" w:rsidR="00BE504C" w:rsidRDefault="00BE504C" w:rsidP="00E9533F">
      <w:pPr>
        <w:spacing w:line="480" w:lineRule="auto"/>
        <w:jc w:val="both"/>
        <w:rPr>
          <w:rFonts w:ascii="Times New Roman" w:eastAsia="Times New Roman" w:hAnsi="Times New Roman" w:cs="Times New Roman"/>
          <w:bCs/>
          <w:sz w:val="24"/>
          <w:szCs w:val="24"/>
        </w:rPr>
      </w:pPr>
    </w:p>
    <w:p w14:paraId="50877A3D" w14:textId="77777777" w:rsidR="007D31AE" w:rsidRDefault="007D31AE" w:rsidP="00E9533F">
      <w:pPr>
        <w:spacing w:line="480" w:lineRule="auto"/>
        <w:jc w:val="both"/>
        <w:rPr>
          <w:rFonts w:ascii="Times New Roman" w:eastAsia="Times New Roman" w:hAnsi="Times New Roman" w:cs="Times New Roman"/>
          <w:bCs/>
          <w:sz w:val="24"/>
          <w:szCs w:val="24"/>
        </w:rPr>
      </w:pPr>
    </w:p>
    <w:p w14:paraId="236B29E9" w14:textId="6ED38D21" w:rsidR="003129C8" w:rsidRDefault="003129C8" w:rsidP="00E9533F">
      <w:pPr>
        <w:spacing w:line="480" w:lineRule="auto"/>
        <w:jc w:val="both"/>
        <w:rPr>
          <w:rFonts w:ascii="Times New Roman" w:eastAsia="Times New Roman" w:hAnsi="Times New Roman" w:cs="Times New Roman"/>
          <w:b/>
          <w:sz w:val="28"/>
          <w:szCs w:val="28"/>
        </w:rPr>
      </w:pPr>
      <w:r w:rsidRPr="003129C8">
        <w:rPr>
          <w:rFonts w:ascii="Times New Roman" w:eastAsia="Times New Roman" w:hAnsi="Times New Roman" w:cs="Times New Roman"/>
          <w:b/>
          <w:sz w:val="28"/>
          <w:szCs w:val="28"/>
        </w:rPr>
        <w:lastRenderedPageBreak/>
        <w:t>Pre-Processing:</w:t>
      </w:r>
    </w:p>
    <w:p w14:paraId="7AEB4B3C" w14:textId="77777777" w:rsidR="00CB7EA3" w:rsidRPr="00CB7EA3" w:rsidRDefault="00CB7EA3" w:rsidP="00CB7E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8"/>
          <w:szCs w:val="28"/>
          <w:lang w:val="en-IN"/>
        </w:rPr>
      </w:pPr>
      <w:r w:rsidRPr="00CB7EA3">
        <w:rPr>
          <w:rFonts w:ascii="Courier New" w:eastAsia="Times New Roman" w:hAnsi="Courier New" w:cs="Courier New"/>
          <w:color w:val="CC7832"/>
          <w:sz w:val="28"/>
          <w:szCs w:val="28"/>
          <w:lang w:val="en-IN"/>
        </w:rPr>
        <w:t xml:space="preserve">def </w:t>
      </w:r>
      <w:r w:rsidRPr="00CB7EA3">
        <w:rPr>
          <w:rFonts w:ascii="Courier New" w:eastAsia="Times New Roman" w:hAnsi="Courier New" w:cs="Courier New"/>
          <w:color w:val="FFC66D"/>
          <w:sz w:val="28"/>
          <w:szCs w:val="28"/>
          <w:lang w:val="en-IN"/>
        </w:rPr>
        <w:t>findImageEncodings</w:t>
      </w:r>
      <w:r w:rsidRPr="00CB7EA3">
        <w:rPr>
          <w:rFonts w:ascii="Courier New" w:eastAsia="Times New Roman" w:hAnsi="Courier New" w:cs="Courier New"/>
          <w:color w:val="A9B7C6"/>
          <w:sz w:val="28"/>
          <w:szCs w:val="28"/>
          <w:lang w:val="en-IN"/>
        </w:rPr>
        <w:t>(images):</w:t>
      </w:r>
    </w:p>
    <w:p w14:paraId="44DA11B7" w14:textId="6933EEE0" w:rsidR="003129C8" w:rsidRDefault="003129C8" w:rsidP="00E9533F">
      <w:pPr>
        <w:spacing w:line="480" w:lineRule="auto"/>
        <w:jc w:val="both"/>
        <w:rPr>
          <w:rFonts w:ascii="Times New Roman" w:eastAsia="Times New Roman" w:hAnsi="Times New Roman" w:cs="Times New Roman"/>
          <w:bCs/>
          <w:sz w:val="24"/>
          <w:szCs w:val="24"/>
        </w:rPr>
      </w:pPr>
    </w:p>
    <w:p w14:paraId="085FEF01" w14:textId="5CD0E580" w:rsidR="00CB7EA3" w:rsidRDefault="00CB7EA3"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images in the database are being encoded into a set of eigen values which exist for each image in the folder </w:t>
      </w:r>
      <w:r w:rsidR="001D5331">
        <w:rPr>
          <w:rFonts w:ascii="Times New Roman" w:eastAsia="Times New Roman" w:hAnsi="Times New Roman" w:cs="Times New Roman"/>
          <w:bCs/>
          <w:sz w:val="24"/>
          <w:szCs w:val="24"/>
        </w:rPr>
        <w:t xml:space="preserve">and then these eigen values are used to generate the distances in of each image in the database to the image it sees on the webcam and then returns the result as the image which has the least matching distance. </w:t>
      </w:r>
    </w:p>
    <w:p w14:paraId="5501562F" w14:textId="52509B2B" w:rsidR="001D5331" w:rsidRDefault="001D5331"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findImageEncodings() function does the work of image encoding using the </w:t>
      </w:r>
      <w:r w:rsidRPr="001D5331">
        <w:rPr>
          <w:rFonts w:ascii="Times New Roman" w:eastAsia="Times New Roman" w:hAnsi="Times New Roman" w:cs="Times New Roman"/>
          <w:bCs/>
          <w:i/>
          <w:iCs/>
          <w:sz w:val="24"/>
          <w:szCs w:val="24"/>
        </w:rPr>
        <w:t>face_recognition</w:t>
      </w:r>
      <w:r>
        <w:rPr>
          <w:rFonts w:ascii="Times New Roman" w:eastAsia="Times New Roman" w:hAnsi="Times New Roman" w:cs="Times New Roman"/>
          <w:bCs/>
          <w:sz w:val="24"/>
          <w:szCs w:val="24"/>
        </w:rPr>
        <w:t xml:space="preserve"> module and takes input parameter which is the list of images in the folder.</w:t>
      </w:r>
    </w:p>
    <w:p w14:paraId="795D91C4" w14:textId="69FD3DBA" w:rsidR="001D5331" w:rsidRDefault="001D5331"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function returns a list of image encodings called encodeList[].</w:t>
      </w:r>
    </w:p>
    <w:p w14:paraId="3335F5D2" w14:textId="38243D53" w:rsidR="00BE504C" w:rsidRDefault="00BE504C" w:rsidP="00E9533F">
      <w:pPr>
        <w:spacing w:line="480" w:lineRule="auto"/>
        <w:jc w:val="both"/>
        <w:rPr>
          <w:rFonts w:ascii="Times New Roman" w:eastAsia="Times New Roman" w:hAnsi="Times New Roman" w:cs="Times New Roman"/>
          <w:bCs/>
          <w:sz w:val="24"/>
          <w:szCs w:val="24"/>
        </w:rPr>
      </w:pPr>
    </w:p>
    <w:p w14:paraId="2A881572" w14:textId="77777777" w:rsidR="00BE504C" w:rsidRPr="00BE504C" w:rsidRDefault="00BE504C" w:rsidP="00BE50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8"/>
          <w:szCs w:val="28"/>
          <w:lang w:val="en-IN"/>
        </w:rPr>
      </w:pPr>
      <w:r w:rsidRPr="00BE504C">
        <w:rPr>
          <w:rFonts w:ascii="Courier New" w:eastAsia="Times New Roman" w:hAnsi="Courier New" w:cs="Courier New"/>
          <w:color w:val="CC7832"/>
          <w:sz w:val="28"/>
          <w:szCs w:val="28"/>
          <w:lang w:val="en-IN"/>
        </w:rPr>
        <w:t xml:space="preserve">def </w:t>
      </w:r>
      <w:r w:rsidRPr="00BE504C">
        <w:rPr>
          <w:rFonts w:ascii="Courier New" w:eastAsia="Times New Roman" w:hAnsi="Courier New" w:cs="Courier New"/>
          <w:color w:val="FFC66D"/>
          <w:sz w:val="28"/>
          <w:szCs w:val="28"/>
          <w:lang w:val="en-IN"/>
        </w:rPr>
        <w:t>trackAttendance</w:t>
      </w:r>
      <w:r w:rsidRPr="00BE504C">
        <w:rPr>
          <w:rFonts w:ascii="Courier New" w:eastAsia="Times New Roman" w:hAnsi="Courier New" w:cs="Courier New"/>
          <w:color w:val="A9B7C6"/>
          <w:sz w:val="28"/>
          <w:szCs w:val="28"/>
          <w:lang w:val="en-IN"/>
        </w:rPr>
        <w:t>(name):</w:t>
      </w:r>
    </w:p>
    <w:p w14:paraId="6151704B" w14:textId="77777777" w:rsidR="00BE504C" w:rsidRPr="003129C8" w:rsidRDefault="00BE504C" w:rsidP="00E9533F">
      <w:pPr>
        <w:spacing w:line="480" w:lineRule="auto"/>
        <w:jc w:val="both"/>
        <w:rPr>
          <w:rFonts w:ascii="Times New Roman" w:eastAsia="Times New Roman" w:hAnsi="Times New Roman" w:cs="Times New Roman"/>
          <w:bCs/>
          <w:sz w:val="24"/>
          <w:szCs w:val="24"/>
        </w:rPr>
      </w:pPr>
    </w:p>
    <w:p w14:paraId="25FED9D0" w14:textId="4A7B9C04" w:rsidR="00BE504C" w:rsidRDefault="00BE504C"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other main user-defined function used in the program is the trackAttendance() function which exactly marks the attendance in the csv file along with the time it takes while detecting a particular face on the webcam.</w:t>
      </w:r>
    </w:p>
    <w:p w14:paraId="031D2717" w14:textId="10714479" w:rsidR="00C12462" w:rsidRDefault="00C12462" w:rsidP="00E9533F">
      <w:pPr>
        <w:spacing w:line="480" w:lineRule="auto"/>
        <w:jc w:val="both"/>
        <w:rPr>
          <w:rFonts w:ascii="Times New Roman" w:eastAsia="Times New Roman" w:hAnsi="Times New Roman" w:cs="Times New Roman"/>
          <w:bCs/>
          <w:sz w:val="24"/>
          <w:szCs w:val="24"/>
        </w:rPr>
      </w:pPr>
    </w:p>
    <w:p w14:paraId="645C8264" w14:textId="73B2FE50" w:rsidR="00C12462" w:rsidRDefault="00C12462"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function uses a csv file which is opened in read only mode initially and then reads the csv file for previous entries of the name of the person whose face has been detected by the cam.</w:t>
      </w:r>
    </w:p>
    <w:p w14:paraId="4607B580" w14:textId="30CABE1A" w:rsidR="00C12462" w:rsidRDefault="00C12462" w:rsidP="00E9533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If the entry doesn’t exist, it then writes the name and the current time on the csv file separated by a comma. </w:t>
      </w:r>
    </w:p>
    <w:p w14:paraId="33009EF8" w14:textId="2BD376EF" w:rsidR="00BE504C" w:rsidRDefault="00C12462" w:rsidP="00E9533F">
      <w:pPr>
        <w:spacing w:line="480" w:lineRule="auto"/>
        <w:jc w:val="both"/>
        <w:rPr>
          <w:rFonts w:ascii="Times New Roman" w:eastAsia="Times New Roman" w:hAnsi="Times New Roman" w:cs="Times New Roman"/>
          <w:bCs/>
          <w:sz w:val="24"/>
          <w:szCs w:val="24"/>
        </w:rPr>
      </w:pPr>
      <w:r w:rsidRPr="00C12462">
        <w:rPr>
          <w:rFonts w:ascii="Times New Roman" w:eastAsia="Times New Roman" w:hAnsi="Times New Roman" w:cs="Times New Roman"/>
          <w:bCs/>
          <w:sz w:val="24"/>
          <w:szCs w:val="24"/>
        </w:rPr>
        <w:t>In short, deep learning in face detection and recognition broadly work</w:t>
      </w:r>
      <w:r>
        <w:rPr>
          <w:rFonts w:ascii="Times New Roman" w:eastAsia="Times New Roman" w:hAnsi="Times New Roman" w:cs="Times New Roman"/>
          <w:bCs/>
          <w:sz w:val="24"/>
          <w:szCs w:val="24"/>
        </w:rPr>
        <w:t xml:space="preserve">s </w:t>
      </w:r>
      <w:r w:rsidRPr="00C12462">
        <w:rPr>
          <w:rFonts w:ascii="Times New Roman" w:eastAsia="Times New Roman" w:hAnsi="Times New Roman" w:cs="Times New Roman"/>
          <w:bCs/>
          <w:sz w:val="24"/>
          <w:szCs w:val="24"/>
        </w:rPr>
        <w:t xml:space="preserve">on two areas the first one being accepting the solidary input image or any other relevant picture and the second being giving the best outputs or the results of the image of the picture. </w:t>
      </w:r>
      <w:r>
        <w:rPr>
          <w:rFonts w:ascii="Times New Roman" w:eastAsia="Times New Roman" w:hAnsi="Times New Roman" w:cs="Times New Roman"/>
          <w:bCs/>
          <w:sz w:val="24"/>
          <w:szCs w:val="24"/>
        </w:rPr>
        <w:t>I have used</w:t>
      </w:r>
      <w:r w:rsidRPr="00C12462">
        <w:rPr>
          <w:rFonts w:ascii="Times New Roman" w:eastAsia="Times New Roman" w:hAnsi="Times New Roman" w:cs="Times New Roman"/>
          <w:bCs/>
          <w:sz w:val="24"/>
          <w:szCs w:val="24"/>
        </w:rPr>
        <w:t xml:space="preserve"> dlib facial recognition framework that would be the easy way to organize the face evaluation. The two main significant libraries used in the system are dlib and face_recognition.</w:t>
      </w:r>
    </w:p>
    <w:p w14:paraId="1FF6A299" w14:textId="77777777" w:rsidR="003129C8" w:rsidRPr="00C51294" w:rsidRDefault="003129C8" w:rsidP="00E9533F">
      <w:pPr>
        <w:spacing w:line="480" w:lineRule="auto"/>
        <w:jc w:val="both"/>
        <w:rPr>
          <w:rFonts w:ascii="Times New Roman" w:eastAsia="Times New Roman" w:hAnsi="Times New Roman" w:cs="Times New Roman"/>
          <w:bCs/>
          <w:sz w:val="24"/>
          <w:szCs w:val="24"/>
        </w:rPr>
      </w:pPr>
    </w:p>
    <w:p w14:paraId="0FBC55B4" w14:textId="77777777" w:rsidR="00C02146" w:rsidRDefault="00C02146" w:rsidP="00E9533F">
      <w:pPr>
        <w:spacing w:line="480" w:lineRule="auto"/>
        <w:jc w:val="both"/>
        <w:rPr>
          <w:rFonts w:ascii="Times New Roman" w:eastAsia="Times New Roman" w:hAnsi="Times New Roman" w:cs="Times New Roman"/>
          <w:bCs/>
          <w:sz w:val="24"/>
          <w:szCs w:val="24"/>
        </w:rPr>
      </w:pPr>
    </w:p>
    <w:p w14:paraId="4942D9E9" w14:textId="77777777" w:rsidR="00C02146" w:rsidRPr="00C02146" w:rsidRDefault="00C02146" w:rsidP="00E9533F">
      <w:pPr>
        <w:spacing w:line="480" w:lineRule="auto"/>
        <w:jc w:val="both"/>
        <w:rPr>
          <w:rFonts w:ascii="Times New Roman" w:eastAsia="Times New Roman" w:hAnsi="Times New Roman" w:cs="Times New Roman"/>
          <w:bCs/>
          <w:sz w:val="24"/>
          <w:szCs w:val="24"/>
        </w:rPr>
      </w:pPr>
    </w:p>
    <w:p w14:paraId="085764D1" w14:textId="77777777" w:rsidR="00BC3CEC" w:rsidRDefault="00BC3CEC">
      <w:pPr>
        <w:spacing w:line="480" w:lineRule="auto"/>
        <w:jc w:val="center"/>
        <w:rPr>
          <w:rFonts w:ascii="Times New Roman" w:eastAsia="Times New Roman" w:hAnsi="Times New Roman" w:cs="Times New Roman"/>
          <w:b/>
          <w:sz w:val="28"/>
          <w:szCs w:val="28"/>
        </w:rPr>
      </w:pPr>
    </w:p>
    <w:p w14:paraId="085764D2" w14:textId="77777777" w:rsidR="00BC3CEC" w:rsidRDefault="00BC3CEC">
      <w:pPr>
        <w:spacing w:line="480" w:lineRule="auto"/>
        <w:jc w:val="center"/>
        <w:rPr>
          <w:rFonts w:ascii="Times New Roman" w:eastAsia="Times New Roman" w:hAnsi="Times New Roman" w:cs="Times New Roman"/>
          <w:b/>
          <w:sz w:val="28"/>
          <w:szCs w:val="28"/>
        </w:rPr>
      </w:pPr>
    </w:p>
    <w:p w14:paraId="085764D3" w14:textId="77777777" w:rsidR="00BC3CEC" w:rsidRDefault="00BC3CEC">
      <w:pPr>
        <w:spacing w:line="480" w:lineRule="auto"/>
        <w:jc w:val="center"/>
        <w:rPr>
          <w:rFonts w:ascii="Times New Roman" w:eastAsia="Times New Roman" w:hAnsi="Times New Roman" w:cs="Times New Roman"/>
          <w:b/>
          <w:sz w:val="28"/>
          <w:szCs w:val="28"/>
        </w:rPr>
      </w:pPr>
    </w:p>
    <w:p w14:paraId="085764E0" w14:textId="6DBC0DE2" w:rsidR="00BC3CEC" w:rsidRPr="00C12462" w:rsidRDefault="00BA01D3" w:rsidP="00C12462">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4</w:t>
      </w:r>
    </w:p>
    <w:p w14:paraId="085764E1" w14:textId="66605E19" w:rsidR="00BC3CEC" w:rsidRDefault="00BA01D3">
      <w:pPr>
        <w:spacing w:line="360" w:lineRule="auto"/>
        <w:jc w:val="center"/>
        <w:rPr>
          <w:rFonts w:ascii="Times New Roman" w:eastAsia="Times New Roman" w:hAnsi="Times New Roman" w:cs="Times New Roman"/>
          <w:b/>
          <w:sz w:val="40"/>
          <w:szCs w:val="40"/>
          <w:u w:val="single"/>
        </w:rPr>
      </w:pPr>
      <w:r w:rsidRPr="00117BB4">
        <w:rPr>
          <w:rFonts w:ascii="Times New Roman" w:eastAsia="Times New Roman" w:hAnsi="Times New Roman" w:cs="Times New Roman"/>
          <w:b/>
          <w:sz w:val="40"/>
          <w:szCs w:val="40"/>
          <w:u w:val="single"/>
        </w:rPr>
        <w:t>Result and Discussion</w:t>
      </w:r>
    </w:p>
    <w:p w14:paraId="1A06E25D" w14:textId="77777777" w:rsidR="000F4F63" w:rsidRPr="00117BB4" w:rsidRDefault="000F4F63">
      <w:pPr>
        <w:spacing w:line="360" w:lineRule="auto"/>
        <w:jc w:val="center"/>
        <w:rPr>
          <w:rFonts w:ascii="Times New Roman" w:eastAsia="Times New Roman" w:hAnsi="Times New Roman" w:cs="Times New Roman"/>
          <w:b/>
          <w:sz w:val="40"/>
          <w:szCs w:val="40"/>
          <w:u w:val="single"/>
        </w:rPr>
      </w:pPr>
    </w:p>
    <w:p w14:paraId="085764E5" w14:textId="45080E47" w:rsidR="00BC3CEC" w:rsidRDefault="000F4F63">
      <w:pPr>
        <w:spacing w:line="480" w:lineRule="auto"/>
        <w:jc w:val="both"/>
        <w:rPr>
          <w:rFonts w:ascii="Times New Roman" w:eastAsia="Times New Roman" w:hAnsi="Times New Roman" w:cs="Times New Roman"/>
          <w:b/>
          <w:sz w:val="28"/>
          <w:szCs w:val="28"/>
        </w:rPr>
      </w:pPr>
      <w:r w:rsidRPr="000F4F63">
        <w:rPr>
          <w:rFonts w:ascii="Times New Roman" w:eastAsia="Times New Roman" w:hAnsi="Times New Roman" w:cs="Times New Roman"/>
          <w:b/>
          <w:noProof/>
          <w:sz w:val="28"/>
          <w:szCs w:val="28"/>
        </w:rPr>
        <w:drawing>
          <wp:inline distT="0" distB="0" distL="0" distR="0" wp14:anchorId="6118A04B" wp14:editId="45764C77">
            <wp:extent cx="6041563" cy="15575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3638" cy="1563271"/>
                    </a:xfrm>
                    <a:prstGeom prst="rect">
                      <a:avLst/>
                    </a:prstGeom>
                  </pic:spPr>
                </pic:pic>
              </a:graphicData>
            </a:graphic>
          </wp:inline>
        </w:drawing>
      </w:r>
    </w:p>
    <w:p w14:paraId="085764E6" w14:textId="657728E1" w:rsidR="00BC3CEC" w:rsidRDefault="000F4F63">
      <w:pPr>
        <w:spacing w:line="480" w:lineRule="auto"/>
        <w:jc w:val="both"/>
        <w:rPr>
          <w:rFonts w:ascii="Times New Roman" w:eastAsia="Times New Roman" w:hAnsi="Times New Roman" w:cs="Times New Roman"/>
          <w:bCs/>
          <w:sz w:val="24"/>
          <w:szCs w:val="24"/>
        </w:rPr>
      </w:pPr>
      <w:r w:rsidRPr="000F4F63">
        <w:rPr>
          <w:rFonts w:ascii="Times New Roman" w:eastAsia="Times New Roman" w:hAnsi="Times New Roman" w:cs="Times New Roman"/>
          <w:bCs/>
          <w:sz w:val="24"/>
          <w:szCs w:val="24"/>
        </w:rPr>
        <w:t xml:space="preserve">In the </w:t>
      </w:r>
      <w:r>
        <w:rPr>
          <w:rFonts w:ascii="Times New Roman" w:eastAsia="Times New Roman" w:hAnsi="Times New Roman" w:cs="Times New Roman"/>
          <w:bCs/>
          <w:sz w:val="24"/>
          <w:szCs w:val="24"/>
        </w:rPr>
        <w:t xml:space="preserve">above output terminal, the first line of output is the names of all detected images in the dataset folder in a list. The next line of output is the same list as the image </w:t>
      </w:r>
      <w:r w:rsidR="00A466EA">
        <w:rPr>
          <w:rFonts w:ascii="Times New Roman" w:eastAsia="Times New Roman" w:hAnsi="Times New Roman" w:cs="Times New Roman"/>
          <w:bCs/>
          <w:sz w:val="24"/>
          <w:szCs w:val="24"/>
        </w:rPr>
        <w:t>names,</w:t>
      </w:r>
      <w:r>
        <w:rPr>
          <w:rFonts w:ascii="Times New Roman" w:eastAsia="Times New Roman" w:hAnsi="Times New Roman" w:cs="Times New Roman"/>
          <w:bCs/>
          <w:sz w:val="24"/>
          <w:szCs w:val="24"/>
        </w:rPr>
        <w:t xml:space="preserve"> but it is in the appended format.</w:t>
      </w:r>
    </w:p>
    <w:p w14:paraId="7A44AE21" w14:textId="3AF0B265" w:rsidR="000F4F63" w:rsidRDefault="000F4F63">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line which says, “Completion of Image Encoding.” marks the completion of the function findImageEncodings() </w:t>
      </w:r>
      <w:r w:rsidR="00E6094A">
        <w:rPr>
          <w:rFonts w:ascii="Times New Roman" w:eastAsia="Times New Roman" w:hAnsi="Times New Roman" w:cs="Times New Roman"/>
          <w:bCs/>
          <w:sz w:val="24"/>
          <w:szCs w:val="24"/>
        </w:rPr>
        <w:t>and all images have now been encoded.</w:t>
      </w:r>
    </w:p>
    <w:p w14:paraId="0EE74B7B" w14:textId="77777777" w:rsidR="00E6094A" w:rsidRDefault="00E6094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as soon as my face appears on the web cam, the system calculates the eigen value distances of each image present in the database with my face that it detects on the webcam.</w:t>
      </w:r>
    </w:p>
    <w:p w14:paraId="3EF89872" w14:textId="53204BCB" w:rsidR="00E6094A" w:rsidRDefault="00E6094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 then writes my name and the time of appearance in the csv file named “markAttendance.csv” that I have imported in the program as seen in the following image.</w:t>
      </w:r>
    </w:p>
    <w:p w14:paraId="4C3D35B9" w14:textId="6E0AD219" w:rsidR="00E6094A" w:rsidRDefault="00E6094A">
      <w:pPr>
        <w:spacing w:line="480" w:lineRule="auto"/>
        <w:jc w:val="both"/>
        <w:rPr>
          <w:rFonts w:ascii="Times New Roman" w:eastAsia="Times New Roman" w:hAnsi="Times New Roman" w:cs="Times New Roman"/>
          <w:bCs/>
          <w:sz w:val="24"/>
          <w:szCs w:val="24"/>
        </w:rPr>
      </w:pPr>
      <w:r w:rsidRPr="00E6094A">
        <w:rPr>
          <w:rFonts w:ascii="Times New Roman" w:eastAsia="Times New Roman" w:hAnsi="Times New Roman" w:cs="Times New Roman"/>
          <w:bCs/>
          <w:noProof/>
          <w:sz w:val="24"/>
          <w:szCs w:val="24"/>
        </w:rPr>
        <w:drawing>
          <wp:inline distT="0" distB="0" distL="0" distR="0" wp14:anchorId="302AEB04" wp14:editId="0AED60B3">
            <wp:extent cx="4455763" cy="106176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4476888" cy="1066794"/>
                    </a:xfrm>
                    <a:prstGeom prst="rect">
                      <a:avLst/>
                    </a:prstGeom>
                  </pic:spPr>
                </pic:pic>
              </a:graphicData>
            </a:graphic>
          </wp:inline>
        </w:drawing>
      </w:r>
    </w:p>
    <w:p w14:paraId="104DB98C" w14:textId="77777777" w:rsidR="00E6094A" w:rsidRPr="000F4F63" w:rsidRDefault="00E6094A">
      <w:pPr>
        <w:spacing w:line="480" w:lineRule="auto"/>
        <w:jc w:val="both"/>
        <w:rPr>
          <w:rFonts w:ascii="Times New Roman" w:eastAsia="Times New Roman" w:hAnsi="Times New Roman" w:cs="Times New Roman"/>
          <w:bCs/>
          <w:sz w:val="24"/>
          <w:szCs w:val="24"/>
        </w:rPr>
      </w:pPr>
    </w:p>
    <w:p w14:paraId="085764E7" w14:textId="77777777" w:rsidR="00BC3CEC" w:rsidRDefault="00BC3CEC">
      <w:pPr>
        <w:spacing w:line="480" w:lineRule="auto"/>
        <w:jc w:val="both"/>
        <w:rPr>
          <w:rFonts w:ascii="Times New Roman" w:eastAsia="Times New Roman" w:hAnsi="Times New Roman" w:cs="Times New Roman"/>
          <w:b/>
          <w:sz w:val="28"/>
          <w:szCs w:val="28"/>
        </w:rPr>
      </w:pPr>
    </w:p>
    <w:p w14:paraId="085764E8" w14:textId="77777777" w:rsidR="00BC3CEC" w:rsidRDefault="00BC3CEC">
      <w:pPr>
        <w:spacing w:line="480" w:lineRule="auto"/>
        <w:jc w:val="both"/>
        <w:rPr>
          <w:rFonts w:ascii="Times New Roman" w:eastAsia="Times New Roman" w:hAnsi="Times New Roman" w:cs="Times New Roman"/>
          <w:b/>
          <w:sz w:val="28"/>
          <w:szCs w:val="28"/>
        </w:rPr>
      </w:pPr>
    </w:p>
    <w:p w14:paraId="7EA85BA2" w14:textId="3EF19CAB" w:rsidR="00E6094A" w:rsidRDefault="00E6094A">
      <w:pPr>
        <w:spacing w:line="480" w:lineRule="auto"/>
        <w:jc w:val="both"/>
        <w:rPr>
          <w:noProof/>
        </w:rPr>
      </w:pPr>
    </w:p>
    <w:p w14:paraId="3139B573" w14:textId="77777777" w:rsidR="007D31AE" w:rsidRDefault="007D31AE">
      <w:pPr>
        <w:rPr>
          <w:rFonts w:ascii="Times New Roman" w:hAnsi="Times New Roman" w:cs="Times New Roman"/>
          <w:b/>
          <w:bCs/>
          <w:noProof/>
          <w:sz w:val="28"/>
          <w:szCs w:val="28"/>
          <w:highlight w:val="yellow"/>
        </w:rPr>
      </w:pPr>
      <w:r>
        <w:rPr>
          <w:rFonts w:ascii="Times New Roman" w:hAnsi="Times New Roman" w:cs="Times New Roman"/>
          <w:b/>
          <w:bCs/>
          <w:noProof/>
          <w:sz w:val="28"/>
          <w:szCs w:val="28"/>
          <w:highlight w:val="yellow"/>
        </w:rPr>
        <w:br w:type="page"/>
      </w:r>
    </w:p>
    <w:p w14:paraId="5614164D" w14:textId="1E9ABC62" w:rsidR="00E60AD6" w:rsidRPr="008C254B" w:rsidRDefault="00E60AD6" w:rsidP="00E60AD6">
      <w:pPr>
        <w:spacing w:line="480" w:lineRule="auto"/>
        <w:jc w:val="center"/>
        <w:rPr>
          <w:rFonts w:ascii="Times New Roman" w:hAnsi="Times New Roman" w:cs="Times New Roman"/>
          <w:b/>
          <w:bCs/>
          <w:noProof/>
          <w:sz w:val="28"/>
          <w:szCs w:val="28"/>
        </w:rPr>
      </w:pPr>
      <w:r w:rsidRPr="00CE3B53">
        <w:rPr>
          <w:rFonts w:ascii="Times New Roman" w:hAnsi="Times New Roman" w:cs="Times New Roman"/>
          <w:b/>
          <w:bCs/>
          <w:noProof/>
          <w:sz w:val="28"/>
          <w:szCs w:val="28"/>
        </w:rPr>
        <w:lastRenderedPageBreak/>
        <w:t>FINAL OUTPUT OF THE PROGRAM</w:t>
      </w:r>
    </w:p>
    <w:p w14:paraId="085764EA" w14:textId="56734DB2" w:rsidR="00BC3CEC" w:rsidRDefault="00E6094A" w:rsidP="00E60AD6">
      <w:pPr>
        <w:spacing w:line="480" w:lineRule="auto"/>
        <w:jc w:val="center"/>
        <w:rPr>
          <w:rFonts w:ascii="Times New Roman" w:eastAsia="Times New Roman" w:hAnsi="Times New Roman" w:cs="Times New Roman"/>
          <w:b/>
          <w:sz w:val="28"/>
          <w:szCs w:val="28"/>
        </w:rPr>
      </w:pPr>
      <w:r>
        <w:rPr>
          <w:noProof/>
        </w:rPr>
        <w:drawing>
          <wp:inline distT="0" distB="0" distL="0" distR="0" wp14:anchorId="773E3DD0" wp14:editId="5E8CB11B">
            <wp:extent cx="5222929" cy="28187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839" t="9372" r="20501" b="17106"/>
                    <a:stretch/>
                  </pic:blipFill>
                  <pic:spPr bwMode="auto">
                    <a:xfrm>
                      <a:off x="0" y="0"/>
                      <a:ext cx="5228378" cy="2821643"/>
                    </a:xfrm>
                    <a:prstGeom prst="rect">
                      <a:avLst/>
                    </a:prstGeom>
                    <a:noFill/>
                    <a:ln>
                      <a:noFill/>
                    </a:ln>
                    <a:extLst>
                      <a:ext uri="{53640926-AAD7-44D8-BBD7-CCE9431645EC}">
                        <a14:shadowObscured xmlns:a14="http://schemas.microsoft.com/office/drawing/2010/main"/>
                      </a:ext>
                    </a:extLst>
                  </pic:spPr>
                </pic:pic>
              </a:graphicData>
            </a:graphic>
          </wp:inline>
        </w:drawing>
      </w:r>
    </w:p>
    <w:p w14:paraId="20788D4B" w14:textId="12115B8B" w:rsidR="00E6094A" w:rsidRPr="00E6094A" w:rsidRDefault="00E6094A">
      <w:pPr>
        <w:spacing w:line="480" w:lineRule="auto"/>
        <w:jc w:val="both"/>
        <w:rPr>
          <w:rFonts w:ascii="Times New Roman" w:eastAsia="Times New Roman" w:hAnsi="Times New Roman" w:cs="Times New Roman"/>
          <w:bCs/>
          <w:sz w:val="28"/>
          <w:szCs w:val="28"/>
        </w:rPr>
      </w:pPr>
      <w:r w:rsidRPr="00E6094A">
        <w:rPr>
          <w:rFonts w:ascii="Times New Roman" w:eastAsia="Times New Roman" w:hAnsi="Times New Roman" w:cs="Times New Roman"/>
          <w:bCs/>
          <w:sz w:val="28"/>
          <w:szCs w:val="28"/>
        </w:rPr>
        <w:t>This is the main output screen after the detection of the face</w:t>
      </w: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 xml:space="preserve">The above image of the whole screen </w:t>
      </w:r>
      <w:r w:rsidR="00E60AD6">
        <w:rPr>
          <w:rFonts w:ascii="Times New Roman" w:eastAsia="Times New Roman" w:hAnsi="Times New Roman" w:cs="Times New Roman"/>
          <w:bCs/>
          <w:sz w:val="28"/>
          <w:szCs w:val="28"/>
        </w:rPr>
        <w:t>shows the detection of the face along with a rectangle around my face and label of the name it has detected from the list of names extracted from the image database folder.</w:t>
      </w:r>
    </w:p>
    <w:p w14:paraId="085764EB" w14:textId="77777777" w:rsidR="00BC3CEC" w:rsidRDefault="00BC3CEC">
      <w:pPr>
        <w:spacing w:line="480" w:lineRule="auto"/>
        <w:jc w:val="both"/>
        <w:rPr>
          <w:rFonts w:ascii="Times New Roman" w:eastAsia="Times New Roman" w:hAnsi="Times New Roman" w:cs="Times New Roman"/>
          <w:b/>
          <w:sz w:val="28"/>
          <w:szCs w:val="28"/>
        </w:rPr>
      </w:pPr>
    </w:p>
    <w:p w14:paraId="085764EC" w14:textId="77777777" w:rsidR="00BC3CEC" w:rsidRDefault="00BC3CEC">
      <w:pPr>
        <w:spacing w:line="480" w:lineRule="auto"/>
        <w:jc w:val="both"/>
        <w:rPr>
          <w:rFonts w:ascii="Times New Roman" w:eastAsia="Times New Roman" w:hAnsi="Times New Roman" w:cs="Times New Roman"/>
          <w:b/>
          <w:sz w:val="28"/>
          <w:szCs w:val="28"/>
        </w:rPr>
      </w:pPr>
    </w:p>
    <w:p w14:paraId="085764ED" w14:textId="77777777" w:rsidR="00BC3CEC" w:rsidRDefault="00BC3CEC">
      <w:pPr>
        <w:spacing w:line="480" w:lineRule="auto"/>
        <w:jc w:val="both"/>
        <w:rPr>
          <w:rFonts w:ascii="Times New Roman" w:eastAsia="Times New Roman" w:hAnsi="Times New Roman" w:cs="Times New Roman"/>
          <w:b/>
          <w:sz w:val="28"/>
          <w:szCs w:val="28"/>
        </w:rPr>
      </w:pPr>
    </w:p>
    <w:p w14:paraId="085764EE" w14:textId="77777777" w:rsidR="00BC3CEC" w:rsidRDefault="00BC3CEC">
      <w:pPr>
        <w:spacing w:line="480" w:lineRule="auto"/>
        <w:jc w:val="both"/>
        <w:rPr>
          <w:rFonts w:ascii="Times New Roman" w:eastAsia="Times New Roman" w:hAnsi="Times New Roman" w:cs="Times New Roman"/>
          <w:b/>
          <w:sz w:val="28"/>
          <w:szCs w:val="28"/>
        </w:rPr>
      </w:pPr>
    </w:p>
    <w:p w14:paraId="085764EF" w14:textId="77777777" w:rsidR="00BC3CEC" w:rsidRDefault="00BC3CEC">
      <w:pPr>
        <w:spacing w:line="480" w:lineRule="auto"/>
        <w:jc w:val="both"/>
        <w:rPr>
          <w:rFonts w:ascii="Times New Roman" w:eastAsia="Times New Roman" w:hAnsi="Times New Roman" w:cs="Times New Roman"/>
          <w:b/>
          <w:sz w:val="28"/>
          <w:szCs w:val="28"/>
        </w:rPr>
      </w:pPr>
    </w:p>
    <w:p w14:paraId="085764F0" w14:textId="77777777" w:rsidR="00BC3CEC" w:rsidRDefault="00BC3CEC">
      <w:pPr>
        <w:spacing w:line="480" w:lineRule="auto"/>
        <w:jc w:val="both"/>
        <w:rPr>
          <w:rFonts w:ascii="Times New Roman" w:eastAsia="Times New Roman" w:hAnsi="Times New Roman" w:cs="Times New Roman"/>
          <w:b/>
          <w:sz w:val="28"/>
          <w:szCs w:val="28"/>
        </w:rPr>
      </w:pPr>
    </w:p>
    <w:p w14:paraId="085764F1" w14:textId="77777777" w:rsidR="00BC3CEC" w:rsidRDefault="00BC3CEC">
      <w:pPr>
        <w:spacing w:line="480" w:lineRule="auto"/>
        <w:jc w:val="both"/>
        <w:rPr>
          <w:rFonts w:ascii="Times New Roman" w:eastAsia="Times New Roman" w:hAnsi="Times New Roman" w:cs="Times New Roman"/>
          <w:b/>
          <w:sz w:val="28"/>
          <w:szCs w:val="28"/>
        </w:rPr>
      </w:pPr>
    </w:p>
    <w:p w14:paraId="085764F2" w14:textId="77777777" w:rsidR="00BC3CEC" w:rsidRDefault="00BC3CEC">
      <w:pPr>
        <w:spacing w:line="480" w:lineRule="auto"/>
        <w:jc w:val="both"/>
        <w:rPr>
          <w:rFonts w:ascii="Times New Roman" w:eastAsia="Times New Roman" w:hAnsi="Times New Roman" w:cs="Times New Roman"/>
          <w:b/>
          <w:sz w:val="28"/>
          <w:szCs w:val="28"/>
        </w:rPr>
      </w:pPr>
    </w:p>
    <w:p w14:paraId="29095E40" w14:textId="77777777" w:rsidR="00C12462" w:rsidRDefault="00C124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5764F6" w14:textId="4F6D23F5" w:rsidR="00BC3CEC" w:rsidRPr="00117BB4" w:rsidRDefault="00BA01D3">
      <w:pPr>
        <w:spacing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32"/>
          <w:szCs w:val="32"/>
        </w:rPr>
        <w:lastRenderedPageBreak/>
        <w:t>Chapter 5</w:t>
      </w:r>
    </w:p>
    <w:p w14:paraId="085764F9" w14:textId="068555AE" w:rsidR="00BC3CEC" w:rsidRPr="00117BB4" w:rsidRDefault="00BA01D3" w:rsidP="00117BB4">
      <w:pPr>
        <w:spacing w:line="480" w:lineRule="auto"/>
        <w:jc w:val="center"/>
        <w:rPr>
          <w:rFonts w:ascii="Times New Roman" w:eastAsia="Times New Roman" w:hAnsi="Times New Roman" w:cs="Times New Roman"/>
          <w:b/>
          <w:sz w:val="40"/>
          <w:szCs w:val="40"/>
          <w:u w:val="single"/>
        </w:rPr>
      </w:pPr>
      <w:r w:rsidRPr="00117BB4">
        <w:rPr>
          <w:rFonts w:ascii="Times New Roman" w:eastAsia="Times New Roman" w:hAnsi="Times New Roman" w:cs="Times New Roman"/>
          <w:b/>
          <w:sz w:val="40"/>
          <w:szCs w:val="40"/>
          <w:u w:val="single"/>
        </w:rPr>
        <w:t xml:space="preserve">Conclusion and Future Work </w:t>
      </w:r>
    </w:p>
    <w:p w14:paraId="4434B181" w14:textId="06BE9966" w:rsidR="00117BB4" w:rsidRDefault="00117BB4" w:rsidP="00117BB4">
      <w:pPr>
        <w:spacing w:line="480" w:lineRule="auto"/>
        <w:rPr>
          <w:rFonts w:ascii="Times New Roman" w:eastAsia="Times New Roman" w:hAnsi="Times New Roman" w:cs="Times New Roman"/>
          <w:bCs/>
          <w:sz w:val="24"/>
          <w:szCs w:val="24"/>
        </w:rPr>
      </w:pPr>
      <w:r w:rsidRPr="00117BB4">
        <w:rPr>
          <w:rFonts w:ascii="Times New Roman" w:eastAsia="Times New Roman" w:hAnsi="Times New Roman" w:cs="Times New Roman"/>
          <w:bCs/>
          <w:sz w:val="24"/>
          <w:szCs w:val="24"/>
        </w:rPr>
        <w:t>Face recognition systems are currently associated with many top technological companies and industries making the work of face recognition easier. The use of python programming and OpenCV makes it an easier and handy tool or system which can be made by anyone according to their requirement. The proposed system discussed in this project will be helpful for many as it is user friendly and cost-efficient system. Hence using python and OpenCV the face recognition system can be designed for various purposes.</w:t>
      </w:r>
    </w:p>
    <w:p w14:paraId="590F8C95" w14:textId="4491289D" w:rsidR="00117BB4" w:rsidRDefault="00117BB4" w:rsidP="00117BB4">
      <w:pPr>
        <w:spacing w:line="480" w:lineRule="auto"/>
        <w:rPr>
          <w:rFonts w:ascii="Times New Roman" w:eastAsia="Times New Roman" w:hAnsi="Times New Roman" w:cs="Times New Roman"/>
          <w:bCs/>
          <w:sz w:val="24"/>
          <w:szCs w:val="24"/>
        </w:rPr>
      </w:pPr>
    </w:p>
    <w:p w14:paraId="0FCFEBE0" w14:textId="6E37E406" w:rsidR="00117BB4" w:rsidRDefault="00117BB4" w:rsidP="00117BB4">
      <w:pPr>
        <w:spacing w:line="480" w:lineRule="auto"/>
        <w:rPr>
          <w:rFonts w:ascii="Times New Roman" w:eastAsia="Times New Roman" w:hAnsi="Times New Roman" w:cs="Times New Roman"/>
          <w:b/>
          <w:sz w:val="32"/>
          <w:szCs w:val="32"/>
        </w:rPr>
      </w:pPr>
      <w:r w:rsidRPr="00CE3B53">
        <w:rPr>
          <w:rFonts w:ascii="Times New Roman" w:eastAsia="Times New Roman" w:hAnsi="Times New Roman" w:cs="Times New Roman"/>
          <w:b/>
          <w:sz w:val="32"/>
          <w:szCs w:val="32"/>
        </w:rPr>
        <w:t>Advantages:</w:t>
      </w:r>
      <w:r w:rsidRPr="00117BB4">
        <w:rPr>
          <w:rFonts w:ascii="Times New Roman" w:eastAsia="Times New Roman" w:hAnsi="Times New Roman" w:cs="Times New Roman"/>
          <w:b/>
          <w:sz w:val="32"/>
          <w:szCs w:val="32"/>
        </w:rPr>
        <w:t xml:space="preserve"> </w:t>
      </w:r>
    </w:p>
    <w:p w14:paraId="71339A89" w14:textId="2C3F6EEC" w:rsidR="00117BB4" w:rsidRDefault="00117BB4" w:rsidP="00117BB4">
      <w:pPr>
        <w:spacing w:line="480" w:lineRule="auto"/>
        <w:rPr>
          <w:rFonts w:ascii="Times New Roman" w:eastAsia="Times New Roman" w:hAnsi="Times New Roman" w:cs="Times New Roman"/>
          <w:bCs/>
          <w:sz w:val="24"/>
          <w:szCs w:val="24"/>
        </w:rPr>
      </w:pPr>
      <w:r w:rsidRPr="00117BB4">
        <w:rPr>
          <w:rFonts w:ascii="Times New Roman" w:eastAsia="Times New Roman" w:hAnsi="Times New Roman" w:cs="Times New Roman"/>
          <w:bCs/>
          <w:sz w:val="24"/>
          <w:szCs w:val="24"/>
        </w:rPr>
        <w:t>The advantages of the face recognition system include faster processing, automation of the identity, breach of privacy, massive data storage, best results, enhanced security, real time face recognition of students in schools and colleges, employees at corporate offices, smartphone unlock and many more in day-to-day life.</w:t>
      </w:r>
    </w:p>
    <w:p w14:paraId="188F21F6" w14:textId="77777777" w:rsidR="00117BB4" w:rsidRDefault="00117BB4" w:rsidP="00117BB4">
      <w:pPr>
        <w:spacing w:line="480" w:lineRule="auto"/>
        <w:rPr>
          <w:rFonts w:ascii="Times New Roman" w:eastAsia="Times New Roman" w:hAnsi="Times New Roman" w:cs="Times New Roman"/>
          <w:bCs/>
          <w:sz w:val="24"/>
          <w:szCs w:val="24"/>
        </w:rPr>
      </w:pPr>
    </w:p>
    <w:p w14:paraId="1696422E" w14:textId="607691CD" w:rsidR="00117BB4" w:rsidRPr="00117BB4" w:rsidRDefault="00117BB4" w:rsidP="00117BB4">
      <w:pPr>
        <w:spacing w:line="480" w:lineRule="auto"/>
        <w:rPr>
          <w:rFonts w:ascii="Times New Roman" w:eastAsia="Times New Roman" w:hAnsi="Times New Roman" w:cs="Times New Roman"/>
          <w:b/>
          <w:sz w:val="32"/>
          <w:szCs w:val="32"/>
        </w:rPr>
      </w:pPr>
      <w:r w:rsidRPr="00CE3B53">
        <w:rPr>
          <w:rFonts w:ascii="Times New Roman" w:eastAsia="Times New Roman" w:hAnsi="Times New Roman" w:cs="Times New Roman"/>
          <w:b/>
          <w:sz w:val="32"/>
          <w:szCs w:val="32"/>
        </w:rPr>
        <w:t>Disadvantages:</w:t>
      </w:r>
    </w:p>
    <w:p w14:paraId="0AEA8146" w14:textId="347F79F0" w:rsidR="00117BB4" w:rsidRDefault="00117BB4" w:rsidP="00117BB4">
      <w:pPr>
        <w:spacing w:line="480" w:lineRule="auto"/>
        <w:rPr>
          <w:rFonts w:ascii="Times New Roman" w:eastAsia="Times New Roman" w:hAnsi="Times New Roman" w:cs="Times New Roman"/>
          <w:bCs/>
          <w:sz w:val="24"/>
          <w:szCs w:val="24"/>
        </w:rPr>
      </w:pPr>
      <w:r w:rsidRPr="00117BB4">
        <w:rPr>
          <w:rFonts w:ascii="Times New Roman" w:eastAsia="Times New Roman" w:hAnsi="Times New Roman" w:cs="Times New Roman"/>
          <w:bCs/>
          <w:sz w:val="24"/>
          <w:szCs w:val="24"/>
        </w:rPr>
        <w:t>Few disadvantages in this system include the costing, or the</w:t>
      </w:r>
      <w:r>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funding, very good cameras of</w:t>
      </w:r>
      <w:r>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high definition are required,</w:t>
      </w:r>
      <w:r>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poor image quality may limit the effectiveness of this system,</w:t>
      </w:r>
      <w:r w:rsidR="00BE7ACD">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size of the image will matter because it becomes difficult to</w:t>
      </w:r>
      <w:r>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recognize the face in small images</w:t>
      </w:r>
      <w:r w:rsidR="00281890">
        <w:rPr>
          <w:rFonts w:ascii="Times New Roman" w:eastAsia="Times New Roman" w:hAnsi="Times New Roman" w:cs="Times New Roman"/>
          <w:bCs/>
          <w:sz w:val="24"/>
          <w:szCs w:val="24"/>
        </w:rPr>
        <w:t>.</w:t>
      </w:r>
      <w:r w:rsidRPr="00117BB4">
        <w:rPr>
          <w:rFonts w:ascii="Times New Roman" w:eastAsia="Times New Roman" w:hAnsi="Times New Roman" w:cs="Times New Roman"/>
          <w:bCs/>
          <w:sz w:val="24"/>
          <w:szCs w:val="24"/>
        </w:rPr>
        <w:t xml:space="preserve"> Face angles can limit the</w:t>
      </w:r>
      <w:r>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face recognition reliability, massive storage is required for</w:t>
      </w:r>
      <w:r w:rsidR="00BE7ACD">
        <w:rPr>
          <w:rFonts w:ascii="Times New Roman" w:eastAsia="Times New Roman" w:hAnsi="Times New Roman" w:cs="Times New Roman"/>
          <w:bCs/>
          <w:sz w:val="24"/>
          <w:szCs w:val="24"/>
        </w:rPr>
        <w:t xml:space="preserve"> </w:t>
      </w:r>
      <w:r w:rsidRPr="00117BB4">
        <w:rPr>
          <w:rFonts w:ascii="Times New Roman" w:eastAsia="Times New Roman" w:hAnsi="Times New Roman" w:cs="Times New Roman"/>
          <w:bCs/>
          <w:sz w:val="24"/>
          <w:szCs w:val="24"/>
        </w:rPr>
        <w:t>this system to work effectively.</w:t>
      </w:r>
    </w:p>
    <w:p w14:paraId="5E7CB296" w14:textId="70DC1F4C" w:rsidR="008C254B" w:rsidRDefault="008C254B">
      <w:pPr>
        <w:spacing w:line="480" w:lineRule="auto"/>
        <w:jc w:val="both"/>
        <w:rPr>
          <w:rFonts w:ascii="Bookman Old Style" w:eastAsia="Bookman Old Style" w:hAnsi="Bookman Old Style" w:cs="Bookman Old Style"/>
          <w:sz w:val="32"/>
          <w:szCs w:val="32"/>
        </w:rPr>
      </w:pPr>
    </w:p>
    <w:p w14:paraId="47A99BA6" w14:textId="355C42CB" w:rsidR="008C254B" w:rsidRPr="008C254B" w:rsidRDefault="008C254B" w:rsidP="007D31AE">
      <w:pPr>
        <w:spacing w:line="360" w:lineRule="auto"/>
        <w:jc w:val="center"/>
        <w:rPr>
          <w:rFonts w:ascii="Bookman Old Style" w:eastAsia="Bookman Old Style" w:hAnsi="Bookman Old Style" w:cs="Bookman Old Style"/>
          <w:b/>
          <w:bCs/>
          <w:sz w:val="32"/>
          <w:szCs w:val="32"/>
        </w:rPr>
      </w:pPr>
      <w:r>
        <w:rPr>
          <w:rFonts w:ascii="Bookman Old Style" w:eastAsia="Bookman Old Style" w:hAnsi="Bookman Old Style" w:cs="Bookman Old Style"/>
          <w:b/>
          <w:bCs/>
          <w:sz w:val="32"/>
          <w:szCs w:val="32"/>
        </w:rPr>
        <w:t>THANK YOU!</w:t>
      </w:r>
    </w:p>
    <w:sectPr w:rsidR="008C254B" w:rsidRPr="008C254B" w:rsidSect="007D31AE">
      <w:footerReference w:type="default" r:id="rId18"/>
      <w:pgSz w:w="11906" w:h="16838"/>
      <w:pgMar w:top="425" w:right="567" w:bottom="425" w:left="7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0A35" w14:textId="77777777" w:rsidR="005F3BA5" w:rsidRDefault="005F3BA5">
      <w:r>
        <w:separator/>
      </w:r>
    </w:p>
  </w:endnote>
  <w:endnote w:type="continuationSeparator" w:id="0">
    <w:p w14:paraId="77EF49DB" w14:textId="77777777" w:rsidR="005F3BA5" w:rsidRDefault="005F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6520" w14:textId="77777777" w:rsidR="00BC3CEC" w:rsidRDefault="00BC3CEC">
    <w:pPr>
      <w:pBdr>
        <w:top w:val="nil"/>
        <w:left w:val="nil"/>
        <w:bottom w:val="nil"/>
        <w:right w:val="nil"/>
        <w:between w:val="nil"/>
      </w:pBdr>
      <w:jc w:val="center"/>
      <w:rPr>
        <w:color w:val="000000"/>
      </w:rPr>
    </w:pPr>
  </w:p>
  <w:p w14:paraId="08576521" w14:textId="77777777" w:rsidR="00BC3CEC" w:rsidRDefault="00BC3CE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6522" w14:textId="35EB46EA" w:rsidR="00BC3CEC" w:rsidRDefault="00BA01D3">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E74F9">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8576523" w14:textId="77777777" w:rsidR="00BC3CEC" w:rsidRDefault="00BC3CE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F332" w14:textId="77777777" w:rsidR="005F3BA5" w:rsidRDefault="005F3BA5">
      <w:r>
        <w:separator/>
      </w:r>
    </w:p>
  </w:footnote>
  <w:footnote w:type="continuationSeparator" w:id="0">
    <w:p w14:paraId="34711136" w14:textId="77777777" w:rsidR="005F3BA5" w:rsidRDefault="005F3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896"/>
    <w:multiLevelType w:val="multilevel"/>
    <w:tmpl w:val="254E9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432B7898"/>
    <w:multiLevelType w:val="hybridMultilevel"/>
    <w:tmpl w:val="75AA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84C4E"/>
    <w:multiLevelType w:val="hybridMultilevel"/>
    <w:tmpl w:val="0CAC8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3A4AA8"/>
    <w:multiLevelType w:val="hybridMultilevel"/>
    <w:tmpl w:val="5F9EC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AB4E58"/>
    <w:multiLevelType w:val="hybridMultilevel"/>
    <w:tmpl w:val="CC5EAA0A"/>
    <w:lvl w:ilvl="0" w:tplc="C4B6086A">
      <w:start w:val="1"/>
      <w:numFmt w:val="decimal"/>
      <w:lvlText w:val="%1."/>
      <w:lvlJc w:val="left"/>
      <w:pPr>
        <w:ind w:left="1440" w:hanging="360"/>
      </w:pPr>
      <w:rPr>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37B1030"/>
    <w:multiLevelType w:val="hybridMultilevel"/>
    <w:tmpl w:val="46D24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535663">
    <w:abstractNumId w:val="0"/>
  </w:num>
  <w:num w:numId="2" w16cid:durableId="1998654475">
    <w:abstractNumId w:val="1"/>
  </w:num>
  <w:num w:numId="3" w16cid:durableId="290063445">
    <w:abstractNumId w:val="5"/>
  </w:num>
  <w:num w:numId="4" w16cid:durableId="1234856609">
    <w:abstractNumId w:val="3"/>
  </w:num>
  <w:num w:numId="5" w16cid:durableId="1948927676">
    <w:abstractNumId w:val="2"/>
  </w:num>
  <w:num w:numId="6" w16cid:durableId="261497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EC"/>
    <w:rsid w:val="00067374"/>
    <w:rsid w:val="000B6F2D"/>
    <w:rsid w:val="000D6937"/>
    <w:rsid w:val="000E2D02"/>
    <w:rsid w:val="000F4F63"/>
    <w:rsid w:val="00117BB4"/>
    <w:rsid w:val="00156861"/>
    <w:rsid w:val="0018430B"/>
    <w:rsid w:val="001B1647"/>
    <w:rsid w:val="001D3DEA"/>
    <w:rsid w:val="001D5331"/>
    <w:rsid w:val="00200363"/>
    <w:rsid w:val="002415E7"/>
    <w:rsid w:val="00245E9F"/>
    <w:rsid w:val="00281890"/>
    <w:rsid w:val="00295A21"/>
    <w:rsid w:val="002F273B"/>
    <w:rsid w:val="002F6B4B"/>
    <w:rsid w:val="003129C8"/>
    <w:rsid w:val="0033678E"/>
    <w:rsid w:val="00373336"/>
    <w:rsid w:val="00373EA1"/>
    <w:rsid w:val="003E74F9"/>
    <w:rsid w:val="0040523E"/>
    <w:rsid w:val="00446C0A"/>
    <w:rsid w:val="004C6C20"/>
    <w:rsid w:val="004E3404"/>
    <w:rsid w:val="004E527B"/>
    <w:rsid w:val="004F59B4"/>
    <w:rsid w:val="0050565E"/>
    <w:rsid w:val="005539DC"/>
    <w:rsid w:val="005548EF"/>
    <w:rsid w:val="0058733A"/>
    <w:rsid w:val="005A16F1"/>
    <w:rsid w:val="005B717D"/>
    <w:rsid w:val="005F3BA5"/>
    <w:rsid w:val="00616455"/>
    <w:rsid w:val="00641E06"/>
    <w:rsid w:val="00690B8B"/>
    <w:rsid w:val="006D3B91"/>
    <w:rsid w:val="006D4E13"/>
    <w:rsid w:val="00771970"/>
    <w:rsid w:val="007761BE"/>
    <w:rsid w:val="007D0CC1"/>
    <w:rsid w:val="007D31AE"/>
    <w:rsid w:val="00840983"/>
    <w:rsid w:val="00891068"/>
    <w:rsid w:val="008B6037"/>
    <w:rsid w:val="008C254B"/>
    <w:rsid w:val="008C78EB"/>
    <w:rsid w:val="008D532A"/>
    <w:rsid w:val="008E4006"/>
    <w:rsid w:val="0090687D"/>
    <w:rsid w:val="009B4C9E"/>
    <w:rsid w:val="009B6B5F"/>
    <w:rsid w:val="009F6D79"/>
    <w:rsid w:val="00A17670"/>
    <w:rsid w:val="00A466EA"/>
    <w:rsid w:val="00A7776F"/>
    <w:rsid w:val="00AA2356"/>
    <w:rsid w:val="00AE3B9A"/>
    <w:rsid w:val="00B465A7"/>
    <w:rsid w:val="00B54811"/>
    <w:rsid w:val="00B64ED6"/>
    <w:rsid w:val="00B662F3"/>
    <w:rsid w:val="00BA01D3"/>
    <w:rsid w:val="00BC3CEC"/>
    <w:rsid w:val="00BE504C"/>
    <w:rsid w:val="00BE7ACD"/>
    <w:rsid w:val="00BF50AD"/>
    <w:rsid w:val="00C02146"/>
    <w:rsid w:val="00C06D11"/>
    <w:rsid w:val="00C12462"/>
    <w:rsid w:val="00C12926"/>
    <w:rsid w:val="00C24F06"/>
    <w:rsid w:val="00C32948"/>
    <w:rsid w:val="00C51294"/>
    <w:rsid w:val="00CB7EA3"/>
    <w:rsid w:val="00CC78EA"/>
    <w:rsid w:val="00CE3B53"/>
    <w:rsid w:val="00D24C29"/>
    <w:rsid w:val="00D9160A"/>
    <w:rsid w:val="00DA4B97"/>
    <w:rsid w:val="00DB1520"/>
    <w:rsid w:val="00DB3EBE"/>
    <w:rsid w:val="00E302BA"/>
    <w:rsid w:val="00E6094A"/>
    <w:rsid w:val="00E60AD6"/>
    <w:rsid w:val="00E7779A"/>
    <w:rsid w:val="00E8722D"/>
    <w:rsid w:val="00E9533F"/>
    <w:rsid w:val="00E96831"/>
    <w:rsid w:val="00F0071A"/>
    <w:rsid w:val="00F172A5"/>
    <w:rsid w:val="00F42246"/>
    <w:rsid w:val="00FB2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6444"/>
  <w15:docId w15:val="{63B0A921-C483-4B0F-9382-F3F2FDB5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9F6D79"/>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850">
      <w:bodyDiv w:val="1"/>
      <w:marLeft w:val="0"/>
      <w:marRight w:val="0"/>
      <w:marTop w:val="0"/>
      <w:marBottom w:val="0"/>
      <w:divBdr>
        <w:top w:val="none" w:sz="0" w:space="0" w:color="auto"/>
        <w:left w:val="none" w:sz="0" w:space="0" w:color="auto"/>
        <w:bottom w:val="none" w:sz="0" w:space="0" w:color="auto"/>
        <w:right w:val="none" w:sz="0" w:space="0" w:color="auto"/>
      </w:divBdr>
      <w:divsChild>
        <w:div w:id="1460566088">
          <w:marLeft w:val="0"/>
          <w:marRight w:val="0"/>
          <w:marTop w:val="0"/>
          <w:marBottom w:val="0"/>
          <w:divBdr>
            <w:top w:val="none" w:sz="0" w:space="0" w:color="auto"/>
            <w:left w:val="none" w:sz="0" w:space="0" w:color="auto"/>
            <w:bottom w:val="none" w:sz="0" w:space="0" w:color="auto"/>
            <w:right w:val="none" w:sz="0" w:space="0" w:color="auto"/>
          </w:divBdr>
        </w:div>
      </w:divsChild>
    </w:div>
    <w:div w:id="472910010">
      <w:bodyDiv w:val="1"/>
      <w:marLeft w:val="0"/>
      <w:marRight w:val="0"/>
      <w:marTop w:val="0"/>
      <w:marBottom w:val="0"/>
      <w:divBdr>
        <w:top w:val="none" w:sz="0" w:space="0" w:color="auto"/>
        <w:left w:val="none" w:sz="0" w:space="0" w:color="auto"/>
        <w:bottom w:val="none" w:sz="0" w:space="0" w:color="auto"/>
        <w:right w:val="none" w:sz="0" w:space="0" w:color="auto"/>
      </w:divBdr>
    </w:div>
    <w:div w:id="1048064321">
      <w:bodyDiv w:val="1"/>
      <w:marLeft w:val="0"/>
      <w:marRight w:val="0"/>
      <w:marTop w:val="0"/>
      <w:marBottom w:val="0"/>
      <w:divBdr>
        <w:top w:val="none" w:sz="0" w:space="0" w:color="auto"/>
        <w:left w:val="none" w:sz="0" w:space="0" w:color="auto"/>
        <w:bottom w:val="none" w:sz="0" w:space="0" w:color="auto"/>
        <w:right w:val="none" w:sz="0" w:space="0" w:color="auto"/>
      </w:divBdr>
      <w:divsChild>
        <w:div w:id="389617977">
          <w:marLeft w:val="0"/>
          <w:marRight w:val="0"/>
          <w:marTop w:val="0"/>
          <w:marBottom w:val="0"/>
          <w:divBdr>
            <w:top w:val="none" w:sz="0" w:space="0" w:color="auto"/>
            <w:left w:val="none" w:sz="0" w:space="0" w:color="auto"/>
            <w:bottom w:val="none" w:sz="0" w:space="0" w:color="auto"/>
            <w:right w:val="none" w:sz="0" w:space="0" w:color="auto"/>
          </w:divBdr>
        </w:div>
      </w:divsChild>
    </w:div>
    <w:div w:id="1173303022">
      <w:bodyDiv w:val="1"/>
      <w:marLeft w:val="0"/>
      <w:marRight w:val="0"/>
      <w:marTop w:val="0"/>
      <w:marBottom w:val="0"/>
      <w:divBdr>
        <w:top w:val="none" w:sz="0" w:space="0" w:color="auto"/>
        <w:left w:val="none" w:sz="0" w:space="0" w:color="auto"/>
        <w:bottom w:val="none" w:sz="0" w:space="0" w:color="auto"/>
        <w:right w:val="none" w:sz="0" w:space="0" w:color="auto"/>
      </w:divBdr>
      <w:divsChild>
        <w:div w:id="225607250">
          <w:marLeft w:val="0"/>
          <w:marRight w:val="0"/>
          <w:marTop w:val="0"/>
          <w:marBottom w:val="0"/>
          <w:divBdr>
            <w:top w:val="none" w:sz="0" w:space="0" w:color="auto"/>
            <w:left w:val="none" w:sz="0" w:space="0" w:color="auto"/>
            <w:bottom w:val="none" w:sz="0" w:space="0" w:color="auto"/>
            <w:right w:val="none" w:sz="0" w:space="0" w:color="auto"/>
          </w:divBdr>
        </w:div>
      </w:divsChild>
    </w:div>
    <w:div w:id="1761027055">
      <w:bodyDiv w:val="1"/>
      <w:marLeft w:val="0"/>
      <w:marRight w:val="0"/>
      <w:marTop w:val="0"/>
      <w:marBottom w:val="0"/>
      <w:divBdr>
        <w:top w:val="none" w:sz="0" w:space="0" w:color="auto"/>
        <w:left w:val="none" w:sz="0" w:space="0" w:color="auto"/>
        <w:bottom w:val="none" w:sz="0" w:space="0" w:color="auto"/>
        <w:right w:val="none" w:sz="0" w:space="0" w:color="auto"/>
      </w:divBdr>
      <w:divsChild>
        <w:div w:id="1996839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31T23:02:46.682"/>
    </inkml:context>
    <inkml:brush xml:id="br0">
      <inkml:brushProperty name="width" value="0.05" units="cm"/>
      <inkml:brushProperty name="height" value="0.05" units="cm"/>
      <inkml:brushProperty name="color" value="#004F8B"/>
    </inkml:brush>
  </inkml:definitions>
  <inkml:trace contextRef="#ctx0" brushRef="#br0">609 0 24575,'0'819'0,"0"-810"0,-1-1 0,0 1 0,0-1 0,-1 0 0,0 0 0,0 0 0,-1 0 0,0 0 0,0 0 0,-1-1 0,0 0 0,-1 1 0,1-2 0,-1 1 0,-1 0 0,1-1 0,-1 0 0,0 0 0,0-1 0,-1 0 0,-11 7 0,-21 19 0,31-24 0,-1 0 0,1-1 0,-14 8 0,-85 34 0,35-17 0,43-19 0,-36 10 0,42-15 0,1 0 0,-1 2 0,-33 17 0,53-23 0,-18 10 0,20-13 0,1 0 0,0 0 0,-1 0 0,1 1 0,-1-1 0,1 0 0,0 0 0,-1 1 0,1-1 0,0 0 0,-1 1 0,1-1 0,0 0 0,0 1 0,-1-1 0,1 0 0,0 1 0,0-1 0,-1 1 0,1-1 0,0 1 0,0-1 0,0 0 0,0 1 0,0-1 0,0 1 0,0-1 0,0 1 0,0-1 0,0 1 0,0-1 0,0 0 0,0 1 0,0-1 0,0 1 0,0-1 0,1 1 0,-1 0 0,1-1 0,0 0 0,0 0 0,0 0 0,-1 0 0,1 0 0,0 0 0,0 0 0,0 0 0,0 0 0,0 0 0,-1-1 0,1 1 0,0 0 0,0 0 0,0-1 0,0 1 0,-1-1 0,1 1 0,0-1 0,-1 1 0,1-1 0,0 0 0,21-15 0,-19 14 0,38-28 0,15-11 0,-42 29 0,1 0 0,30-16 0,-28 18 0,-1 0 0,21-19 0,-8 8-1365,-15 14-5461</inkml:trace>
  <inkml:trace contextRef="#ctx0" brushRef="#br0" timeOffset="2230.27">846 647 24575,'-2'2'0,"-1"-1"0,0 1 0,1 0 0,0 0 0,-1 0 0,1 1 0,0-1 0,0 1 0,0-1 0,1 1 0,-1-1 0,-2 5 0,-3 5 0,-7 4 0,-1-1 0,0-1 0,-1 0 0,-18 12 0,10-8 0,-2 3 0,16-12 0,-1-1 0,1 0 0,-1-1 0,-21 11 0,27-16 0,1 0 0,0 0 0,0 0 0,-1-1 0,1 0 0,-1 0 0,1 0 0,-1-1 0,0 1 0,-4-1 0,7-1 0,0 1 0,0-1 0,0 1 0,1-1 0,-1 0 0,0 0 0,0 0 0,1 0 0,-1 0 0,1 0 0,-1 0 0,1 0 0,-1-1 0,1 1 0,0 0 0,0-1 0,0 0 0,0 1 0,0-1 0,0 1 0,0-1 0,0 0 0,0 0 0,1 0 0,-1-3 0,-2-4 0,-2-3 0,2-1 0,-1 1 0,-2-26 0,6 36 0,0 0 0,0-1 0,0 1 0,0 0 0,1 0 0,-1-1 0,0 1 0,1 0 0,0 0 0,0-1 0,-1 1 0,3-3 0,-2 4 0,0 0 0,0 0 0,0 0 0,0 0 0,0 0 0,0 0 0,0 1 0,1-1 0,-1 0 0,0 1 0,0-1 0,1 0 0,-1 1 0,0 0 0,1-1 0,-1 1 0,0 0 0,1 0 0,-1 0 0,1 0 0,-1 0 0,3 0 0,0 1 0,0-1 0,0 1 0,0 0 0,0 1 0,0-1 0,-1 1 0,1 0 0,0 0 0,-1 0 0,1 0 0,-1 1 0,0-1 0,1 1 0,-1 0 0,3 4 0,7 8 0,-1 1 0,11 17 0,-1-1 0,-15-23 0,0-1 0,0 0 0,1-1 0,0 0 0,1 0 0,0-1 0,0 0 0,12 6 0,-19-11 0,0 1 0,1-1 0,-1 0 0,0-1 0,0 1 0,1 0 0,-1 0 0,0-1 0,1 0 0,-1 1 0,0-1 0,1 0 0,-1 0 0,1 0 0,-1-1 0,0 1 0,1 0 0,-1-1 0,0 0 0,1 1 0,-1-1 0,0 0 0,0 0 0,0 0 0,0-1 0,0 1 0,0 0 0,0-1 0,0 1 0,0-1 0,-1 0 0,1 0 0,-1 1 0,1-1 0,-1 0 0,0 0 0,1-1 0,-1 1 0,0 0 0,0 0 0,-1 0 0,2-5 0,6-20 0,-1 0 0,-2 0 0,4-38 0,-9 61 0,1 0 0,-1 0 0,1-1 0,0 1 0,0 0 0,1 0 0,-1 0 0,4-6 0,-4 13 0,1 0 0,-1 0 0,0 0 0,0 1 0,0-1 0,-1 1 0,1-1 0,-1 0 0,0 5 0,1 321 0,-2-155 0,2-159 0,0 1 0,1-1 0,5 16 0,-3-15 0,-1 1 0,1 23 0,-4 2 0,-1-30 0,1 0 0,0 0 0,1 0 0,0 0 0,1 0 0,4 15 0,0-17 171,-2-19 0,-1-20-1878,-3 11-5119</inkml:trace>
  <inkml:trace contextRef="#ctx0" brushRef="#br0" timeOffset="6249.45">998 731 24575,'1'28'0,"2"-1"0,6 29 0,1 5 0,-10-59 0,1 0 0,-1 0 0,1 1 0,-1-1 0,1 0 0,0 0 0,-1 0 0,1 0 0,0 0 0,3 3 0,-4-4 0,1-1 0,-1 1 0,1-1 0,-1 1 0,1-1 0,0 1 0,-1-1 0,1 1 0,0-1 0,0 0 0,-1 1 0,1-1 0,0 0 0,0 1 0,-1-1 0,1 0 0,0 0 0,0 0 0,0 0 0,1 0 0,0-1 0,1 1 0,-1-1 0,0 0 0,0 0 0,1 0 0,-1 0 0,0-1 0,0 1 0,0-1 0,0 1 0,0-1 0,0 0 0,-1 0 0,1 1 0,-1-1 0,3-5 0,0 1 0,-1 0 0,0 0 0,-1 0 0,3-12 0,-4 14 0,0 0 0,0 0 0,0 0 0,0 0 0,1 1 0,-1-1 0,1 0 0,0 1 0,0 0 0,0-1 0,1 1 0,-1 0 0,1 0 0,-1 0 0,1 0 0,5-3 0,-8 6 0,1 0 0,-1 0 0,1-1 0,0 1 0,-1 0 0,1 0 0,0 0 0,0-1 0,-1 1 0,1 0 0,0 0 0,-1 0 0,1 0 0,0 1 0,-1-1 0,1 0 0,0 0 0,-1 0 0,1 0 0,0 1 0,-1-1 0,1 0 0,0 1 0,-1-1 0,1 0 0,-1 1 0,2 0 0,12 21 0,1 32 0,-14-50 0,-1-1 0,1 1 0,0-1 0,0 0 0,0 1 0,1-1 0,-1 0 0,1 1 0,0-1 0,0 0 0,3 4 0,-5-7 0,1 1 0,-1-1 0,1 0 0,-1 1 0,1-1 0,-1 0 0,1 1 0,-1-1 0,1 0 0,0 0 0,-1 1 0,1-1 0,-1 0 0,1 0 0,0 0 0,-1 0 0,1 0 0,0 0 0,-1 0 0,1 0 0,0 0 0,-1 0 0,2-1 0,0 1 0,-1-1 0,1 0 0,0 0 0,-1 0 0,1-1 0,-1 1 0,1 0 0,-1 0 0,0-1 0,0 1 0,3-4 0,2-6 0,1 0 0,-2-1 0,1 0 0,-2 0 0,7-24 0,-8 25 0,0 0 0,1 0 0,0 0 0,0 0 0,1 0 0,1 1 0,13-19 0,-19 29 0,1-1 0,-1 1 0,0-1 0,1 0 0,-1 1 0,1-1 0,-1 1 0,1-1 0,-1 1 0,1-1 0,-1 1 0,1 0 0,0-1 0,-1 1 0,1 0 0,0-1 0,-1 1 0,1 0 0,0 0 0,-1 0 0,1 0 0,0 0 0,-1-1 0,1 1 0,0 0 0,0 0 0,-1 1 0,1-1 0,0 0 0,-1 0 0,1 0 0,0 0 0,-1 1 0,1-1 0,0 0 0,-1 0 0,1 1 0,-1-1 0,1 1 0,0-1 0,-1 1 0,1-1 0,-1 1 0,1-1 0,-1 1 0,0-1 0,1 1 0,-1-1 0,1 1 0,-1 0 0,0-1 0,1 1 0,-1 0 0,0-1 0,0 1 0,0 1 0,15 49 0,-12-39 0,3 17 0,-5-22 0,0-1 0,0 0 0,1 0 0,-1 0 0,5 8 0,-5-12 0,0-1 0,0 1 0,1 0 0,-1 0 0,0-1 0,1 1 0,-1-1 0,1 1 0,0-1 0,0 0 0,-1 1 0,1-1 0,0 0 0,0 0 0,0 0 0,0-1 0,0 1 0,0 0 0,4 0 0,-1 0 0,-1 0 0,0 0 0,1-1 0,-1 0 0,1 1 0,-1-1 0,1-1 0,-1 1 0,1-1 0,-1 0 0,1 0 0,-1 0 0,0 0 0,0-1 0,0 1 0,0-1 0,0 0 0,0-1 0,0 1 0,0-1 0,-1 0 0,1 1 0,-1-2 0,0 1 0,0 0 0,0 0 0,0-1 0,-1 0 0,1 0 0,-1 1 0,0-1 0,0-1 0,-1 1 0,1 0 0,-1 0 0,0-1 0,1-7 0,-1 10 0,0-2 0,-1 0 0,1 0 0,-1 0 0,0 0 0,0 0 0,0 0 0,0 0 0,-1 0 0,0 0 0,1 0 0,-1 0 0,-1 0 0,1 0 0,-4-5 0,5 8 0,0 1 0,0 0 0,0 0 0,0 0 0,0 0 0,0 0 0,-1 0 0,1 0 0,0 0 0,0 0 0,0 0 0,0 0 0,0 0 0,-1-1 0,1 1 0,0 0 0,0 0 0,0 0 0,0 0 0,-1 0 0,1 0 0,0 1 0,0-1 0,0 0 0,0 0 0,0 0 0,-1 0 0,1 0 0,0 0 0,0 0 0,0 0 0,0 0 0,0 0 0,0 0 0,-1 0 0,1 1 0,0-1 0,0 0 0,0 0 0,0 0 0,0 0 0,0 0 0,0 0 0,0 1 0,0-1 0,0 0 0,-1 0 0,1 0 0,-4 13 0,0 13 0,3-6 0,-1-5 0,0 0 0,2 0 0,0 0 0,0 0 0,1 0 0,7 28 0,-7-41 0,0 1 0,1-1 0,-1 0 0,0 0 0,1 0 0,0-1 0,-1 1 0,1 0 0,0-1 0,0 1 0,0-1 0,0 1 0,0-1 0,0 0 0,1 0 0,-1 0 0,0 0 0,1 0 0,-1-1 0,0 1 0,1-1 0,-1 1 0,1-1 0,-1 0 0,1 0 0,-1 0 0,0 0 0,1 0 0,4-2 0,-3 1 0,1 1 0,-1-1 0,0 0 0,0-1 0,0 1 0,0-1 0,0 0 0,0 0 0,0 0 0,0 0 0,-1-1 0,1 0 0,-1 0 0,0 1 0,0-2 0,4-3 0,-4 2 0,-1-1 0,1 0 0,-1 1 0,0-1 0,-1 0 0,1 0 0,-1 0 0,-1 0 0,1-9 0,-3-60 0,0 34 0,2 32 0,-1 0 0,0 0 0,-1 0 0,1 0 0,-2 0 0,1 0 0,-5-10 0,1 54 0,6-27 0,-1 2 0,1-1 0,1 0 0,-1 1 0,1-1 0,1 0 0,3 12 0,-5-19 0,1-1 0,0 0 0,-1 1 0,1-1 0,0 1 0,0-1 0,0 0 0,0 0 0,0 1 0,0-1 0,0 0 0,1 0 0,-1 0 0,0 0 0,1 0 0,-1 0 0,3 0 0,-2 0 0,1-1 0,-1 1 0,1-1 0,-1 0 0,1 0 0,-1 0 0,1 0 0,-1 0 0,1-1 0,0 1 0,-1-1 0,0 1 0,1-1 0,3-2 0,3 0 0,-1-1 0,0-1 0,1 0 0,-2 0 0,1 0 0,0-1 0,-1 0 0,0-1 0,-1 0 0,0 0 0,0 0 0,0-1 0,-1 1 0,0-1 0,0-1 0,-1 1 0,0-1 0,-1 0 0,1 1 0,-2-1 0,3-11 0,1-18 0,-1 0 0,-2 0 0,-3-72 0,-1 61 0,1 452 0,1-392 0,-1-1 0,2 1 0,-1-1 0,1 1 0,1-1 0,0 0 0,1 0 0,-1 0 0,2 0 0,-1-1 0,2 1 0,-1-1 0,1 0 0,0-1 0,1 0 0,0 0 0,1 0 0,-1-1 0,17 12 0,-15-13 0,1-1 0,0 0 0,0-1 0,1 0 0,-1 0 0,1-1 0,0 0 0,0-1 0,13 1 0,2-1 0,0-2 0,46-3 0,-67 2 0,0 1 0,0-1 0,0 0 0,0 0 0,0-1 0,0 1 0,-1-1 0,1 0 0,-1-1 0,1 1 0,-1-1 0,0 1 0,0-1 0,0-1 0,0 1 0,6-7 0,-7 5 0,0-1 0,1 1 0,-2-1 0,1 0 0,-1 1 0,1-1 0,-2 0 0,1 0 0,-1-1 0,0 1 0,0 0 0,0-12 0,-1 7 0,1-2 0,-1-1 0,0 1 0,-1-1 0,-4-16 0,5 28 0,0 1 0,0-1 0,-1 0 0,1 1 0,0-1 0,-1 0 0,0 1 0,1-1 0,-1 1 0,0-1 0,0 1 0,0-1 0,0 1 0,0-1 0,0 1 0,0 0 0,0 0 0,-1 0 0,1 0 0,0 0 0,-1 0 0,1 0 0,-1 0 0,1 0 0,-1 0 0,0 1 0,1-1 0,-1 1 0,1-1 0,-1 1 0,0 0 0,0 0 0,1 0 0,-1-1 0,0 2 0,1-1 0,-1 0 0,0 0 0,1 0 0,-1 1 0,0-1 0,-2 2 0,1 0 0,1-1 0,-1 1 0,1 0 0,-1 0 0,1 0 0,0 0 0,0 1 0,0-1 0,0 1 0,0-1 0,1 1 0,-1 0 0,1-1 0,0 1 0,0 0 0,0 0 0,-1 5 0,-12 54 0,14-56 0,-5 51 0,5-53 0,0-1 0,0 0 0,0 0 0,0 0 0,1 0 0,0 0 0,-1 0 0,1 1 0,0-2 0,1 1 0,-1 0 0,0 0 0,1 0 0,3 4 0,-4-6 0,0 0 0,0-1 0,0 1 0,0-1 0,0 1 0,1-1 0,-1 1 0,0-1 0,0 0 0,0 1 0,1-1 0,-1 0 0,0 0 0,0 0 0,1 0 0,-1 0 0,0 0 0,0-1 0,1 1 0,-1 0 0,0-1 0,0 1 0,1 0 0,-1-1 0,0 0 0,2 0 0,35-24 0,-22 14 0,-8 7 0,0 1 0,-1 0 0,1 0 0,0 1 0,0 0 0,1 0 0,-1 1 0,10 0 0,73 3 0,-40 0 0,48-2-1365,-106 0-5461</inkml:trace>
  <inkml:trace contextRef="#ctx0" brushRef="#br0" timeOffset="7599.44">718 1227 24575,'2067'0'-1365,"-2048"0"-5461</inkml:trace>
  <inkml:trace contextRef="#ctx0" brushRef="#br0" timeOffset="8533.34">3170 1118 24575,'-2'6'0,"-1"0"0,1 0 0,-1-1 0,0 1 0,-1 0 0,1-1 0,-1 0 0,-6 7 0,7-10 0,-4 7 0,-2-1 0,1 0 0,-15 9 0,14-11 0,1 1 0,0-1 0,1 1 0,-11 13 0,17-20 0,1 0 0,-1 1 0,1-1 0,0 1 0,-1-1 0,1 0 0,0 1 0,-1-1 0,1 1 0,0-1 0,0 1 0,-1 0 0,1-1 0,0 1 0,0-1 0,0 1 0,0-1 0,0 1 0,0-1 0,0 1 0,0 0 0,0-1 0,0 1 0,0-1 0,0 1 0,0-1 0,0 1 0,1 1 0,14 2 0,24-10 0,-37 6 0,7-2 86,1 0-1,-1 0 0,16 0 1,-21 2-208,0 1 0,-1-1 0,1 1 0,-1-1 0,0 1 0,1 0 0,-1 0 0,1 1 0,-1-1 1,0 1-1,0 0 0,0-1 0,3 4 0,5 3-6704</inkml:trace>
  <inkml:trace contextRef="#ctx0" brushRef="#br0" timeOffset="9416.5">3388 1074 24575,'-1'6'0,"1"0"0,-1-1 0,0 1 0,-1 0 0,1-1 0,-1 1 0,0-1 0,-1 0 0,-3 7 0,-32 45 0,21-32 0,2-8 0,-5 9 0,20-26 0,0 0 0,1 1 0,-1-1 0,0 1 0,0-1 0,0 0 0,0 1 0,0-1 0,0 0 0,0 1 0,1-1 0,-1 0 0,0 1 0,0-1 0,1 0 0,-1 1 0,0-1 0,0 0 0,1 0 0,-1 1 0,0-1 0,1 0 0,-1 0 0,0 1 0,1-1 0,-1 0 0,0 0 0,1 0 0,-1 0 0,0 0 0,1 0 0,-1 0 0,1 1 0,-1-1 0,0 0 0,1 0 0,-1 0 0,1-1 0,-1 1 0,23 2 0,-18-2 0,30 7-1365,-20-2-5461</inkml:trace>
  <inkml:trace contextRef="#ctx0" brushRef="#br0" timeOffset="9867.08">3580 1118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12</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Ruudra Amola</cp:lastModifiedBy>
  <cp:revision>64</cp:revision>
  <dcterms:created xsi:type="dcterms:W3CDTF">2022-09-19T06:18:00Z</dcterms:created>
  <dcterms:modified xsi:type="dcterms:W3CDTF">2023-01-11T20:45:00Z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